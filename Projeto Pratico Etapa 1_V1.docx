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841056D" w14:textId="0326DED2" w:rsidR="00D24B52" w:rsidRDefault="007C780C" w:rsidP="007C780C">
      <w:pPr>
        <w:pStyle w:val="BodyText"/>
        <w:spacing w:after="0"/>
        <w:ind w:left="1276" w:hanging="141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CDCC" wp14:editId="17A32126">
                <wp:simplePos x="0" y="0"/>
                <wp:positionH relativeFrom="column">
                  <wp:posOffset>1234439</wp:posOffset>
                </wp:positionH>
                <wp:positionV relativeFrom="paragraph">
                  <wp:posOffset>41910</wp:posOffset>
                </wp:positionV>
                <wp:extent cx="4483735" cy="546735"/>
                <wp:effectExtent l="0" t="0" r="0" b="5715"/>
                <wp:wrapNone/>
                <wp:docPr id="18491905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D1E8D" w14:textId="4F9F906C" w:rsidR="007C780C" w:rsidRDefault="007C780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Projeto Prático - Especificação da 1ª Etapa: Solução Simbólica</w:t>
                            </w:r>
                          </w:p>
                          <w:p w14:paraId="1441CA1E" w14:textId="584AF07B" w:rsidR="007C780C" w:rsidRPr="007C780C" w:rsidRDefault="007C780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780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Disciplina: SCC0633-SCC5908 - PLN Linguagem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ECD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2pt;margin-top:3.3pt;width:353.05pt;height: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" filled="f" stroked="f" strokeweight=".5pt">
                <v:textbox>
                  <w:txbxContent>
                    <w:p w14:paraId="55AD1E8D" w14:textId="4F9F906C" w:rsidR="007C780C" w:rsidRDefault="007C780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Projeto Prático - Especificação da 1ª Etapa: Solução Simbólica</w:t>
                      </w:r>
                    </w:p>
                    <w:p w14:paraId="1441CA1E" w14:textId="584AF07B" w:rsidR="007C780C" w:rsidRPr="007C780C" w:rsidRDefault="007C780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7C780C">
                        <w:rPr>
                          <w:color w:val="FFFFFF" w:themeColor="background1"/>
                          <w:sz w:val="18"/>
                          <w:szCs w:val="18"/>
                        </w:rPr>
                        <w:t>Disciplina: SCC0633-SCC5908 - PLN Linguagem Natural</w:t>
                      </w:r>
                    </w:p>
                  </w:txbxContent>
                </v:textbox>
              </v:shape>
            </w:pict>
          </mc:Fallback>
        </mc:AlternateContent>
      </w:r>
      <w:r w:rsidRPr="007C780C">
        <w:rPr>
          <w:rFonts w:ascii="Times New Roman" w:hAnsi="Times New Roman" w:cs="Times New Roman"/>
          <w:b/>
          <w:noProof/>
        </w:rPr>
        <w:drawing>
          <wp:inline distT="0" distB="0" distL="0" distR="0" wp14:anchorId="7DAC5591" wp14:editId="2E2629CF">
            <wp:extent cx="5760085" cy="613410"/>
            <wp:effectExtent l="0" t="0" r="0" b="0"/>
            <wp:docPr id="8" name="Picture 7" descr="A blue square with white lin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82FB6D2-AF63-E5BF-F8E2-627869953B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blue square with white lines&#10;&#10;AI-generated content may be incorrect.">
                      <a:extLst>
                        <a:ext uri="{FF2B5EF4-FFF2-40B4-BE49-F238E27FC236}">
                          <a16:creationId xmlns:a16="http://schemas.microsoft.com/office/drawing/2014/main" id="{382FB6D2-AF63-E5BF-F8E2-627869953B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 t="5977" b="8649"/>
                    <a:stretch/>
                  </pic:blipFill>
                  <pic:spPr>
                    <a:xfrm>
                      <a:off x="0" y="0"/>
                      <a:ext cx="5763550" cy="6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1FF" w14:textId="77777777" w:rsidR="00D06CC2" w:rsidRPr="00713B63" w:rsidRDefault="00D06CC2" w:rsidP="00D24B52">
      <w:pPr>
        <w:pStyle w:val="BodyText"/>
        <w:spacing w:after="0"/>
        <w:jc w:val="center"/>
        <w:rPr>
          <w:rFonts w:ascii="Times New Roman" w:hAnsi="Times New Roman" w:cs="Times New Roman"/>
          <w:b/>
        </w:rPr>
      </w:pPr>
    </w:p>
    <w:p w14:paraId="4B94BA8A" w14:textId="77777777" w:rsidR="00C90211" w:rsidRDefault="00C90211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AD570" w14:textId="683B7217" w:rsidR="00BB0F3F" w:rsidRPr="00B55225" w:rsidRDefault="00FF08CA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Segredos da Análise de Sentimentos</w:t>
      </w:r>
      <w:r w:rsidR="00D91F4A" w:rsidRPr="00B5522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0640570" w14:textId="3C752083" w:rsidR="00D24B52" w:rsidRPr="00B55225" w:rsidRDefault="00D91F4A" w:rsidP="00D24B52">
      <w:pPr>
        <w:pStyle w:val="BodyText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225">
        <w:rPr>
          <w:rFonts w:ascii="Times New Roman" w:hAnsi="Times New Roman" w:cs="Times New Roman"/>
          <w:b/>
          <w:bCs/>
          <w:sz w:val="32"/>
          <w:szCs w:val="32"/>
        </w:rPr>
        <w:t xml:space="preserve">Um Estudo Aplicado </w:t>
      </w:r>
      <w:r w:rsidR="00FF08CA">
        <w:rPr>
          <w:rFonts w:ascii="Times New Roman" w:hAnsi="Times New Roman" w:cs="Times New Roman"/>
          <w:b/>
          <w:bCs/>
          <w:sz w:val="32"/>
          <w:szCs w:val="32"/>
        </w:rPr>
        <w:t>as Lojas Americanas</w:t>
      </w:r>
    </w:p>
    <w:p w14:paraId="68AD5C88" w14:textId="77777777" w:rsidR="00552605" w:rsidRDefault="00552605" w:rsidP="00BB0F3F">
      <w:pPr>
        <w:pStyle w:val="BodyText"/>
        <w:spacing w:after="0" w:line="240" w:lineRule="auto"/>
        <w:ind w:left="4500" w:hanging="4500"/>
        <w:jc w:val="both"/>
        <w:rPr>
          <w:rFonts w:ascii="Times New Roman" w:hAnsi="Times New Roman" w:cs="Times New Roman"/>
        </w:rPr>
      </w:pPr>
    </w:p>
    <w:p w14:paraId="2831685D" w14:textId="3C4E6648" w:rsidR="00D24B52" w:rsidRPr="00D26BBD" w:rsidRDefault="00991EAE" w:rsidP="00991EAE">
      <w:pPr>
        <w:pStyle w:val="BodyText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Érica Ribeiro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, Júnior Fernandes Marques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, Luís Vogel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, Marlon José Martins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77D6" w:rsidRPr="00D26BBD">
        <w:rPr>
          <w:rFonts w:ascii="Times New Roman" w:hAnsi="Times New Roman" w:cs="Times New Roman"/>
          <w:sz w:val="24"/>
          <w:szCs w:val="24"/>
        </w:rPr>
        <w:t>R</w:t>
      </w:r>
      <w:r w:rsidR="00BB0F3F" w:rsidRPr="00D26BBD">
        <w:rPr>
          <w:rFonts w:ascii="Times New Roman" w:hAnsi="Times New Roman" w:cs="Times New Roman"/>
          <w:sz w:val="24"/>
          <w:szCs w:val="24"/>
        </w:rPr>
        <w:t>aphael Franco Chaves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, Thiago Ambiel</w:t>
      </w:r>
      <w:r w:rsidR="00BD40BC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14:paraId="0A7D86FD" w14:textId="2EB43085" w:rsidR="00D24B52" w:rsidRPr="00B62C01" w:rsidRDefault="000E1756" w:rsidP="00991EAE">
      <w:pPr>
        <w:pStyle w:val="BodyText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ICMC-USP</w:t>
      </w:r>
    </w:p>
    <w:p w14:paraId="4895D53C" w14:textId="6736EBDB" w:rsidR="0039498C" w:rsidRPr="00292F3B" w:rsidRDefault="00B62C01" w:rsidP="00292F3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92F3B">
        <w:rPr>
          <w:rFonts w:ascii="Times New Roman" w:hAnsi="Times New Roman" w:cs="Times New Roman"/>
          <w:b/>
          <w:bCs/>
          <w:color w:val="auto"/>
          <w:sz w:val="24"/>
          <w:szCs w:val="24"/>
        </w:rPr>
        <w:t>1 Introdução</w:t>
      </w:r>
    </w:p>
    <w:p w14:paraId="697554A4" w14:textId="77777777" w:rsidR="002654B3" w:rsidRPr="002654B3" w:rsidRDefault="002654B3" w:rsidP="002654B3"/>
    <w:p w14:paraId="0275D396" w14:textId="518360B1" w:rsidR="009A1144" w:rsidRPr="00996F31" w:rsidRDefault="002654B3" w:rsidP="002654B3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6F31">
        <w:rPr>
          <w:rFonts w:ascii="Times New Roman" w:hAnsi="Times New Roman" w:cs="Times New Roman"/>
        </w:rPr>
        <w:t xml:space="preserve">A análise de sentimentos tem se tornado uma ferramenta essencial para compreender as opiniões e percepções dos consumidores em relação a produtos e serviços, especialmente no contexto do e-commerce. Neste trabalho, será realizada uma investigação aprofundada utilizando o </w:t>
      </w:r>
      <w:proofErr w:type="spellStart"/>
      <w:r w:rsidR="008463C3" w:rsidRPr="00996F31">
        <w:rPr>
          <w:rFonts w:ascii="Times New Roman" w:hAnsi="Times New Roman" w:cs="Times New Roman"/>
        </w:rPr>
        <w:t>Cór</w:t>
      </w:r>
      <w:r w:rsidRPr="00996F31">
        <w:rPr>
          <w:rFonts w:ascii="Times New Roman" w:hAnsi="Times New Roman" w:cs="Times New Roman"/>
        </w:rPr>
        <w:t>pus</w:t>
      </w:r>
      <w:proofErr w:type="spellEnd"/>
      <w:r w:rsidRPr="00996F31">
        <w:rPr>
          <w:rFonts w:ascii="Times New Roman" w:hAnsi="Times New Roman" w:cs="Times New Roman"/>
        </w:rPr>
        <w:t xml:space="preserve"> "B2W-Reviews01.csv", disponibilizado pelas Lojas Americanas.</w:t>
      </w:r>
      <w:r w:rsidR="000E4C7B" w:rsidRPr="00996F31">
        <w:rPr>
          <w:rFonts w:ascii="Times New Roman" w:hAnsi="Times New Roman" w:cs="Times New Roman"/>
        </w:rPr>
        <w:t xml:space="preserve"> </w:t>
      </w:r>
      <w:r w:rsidRPr="00996F31">
        <w:rPr>
          <w:rFonts w:ascii="Times New Roman" w:hAnsi="Times New Roman" w:cs="Times New Roman"/>
        </w:rPr>
        <w:t xml:space="preserve">Através da análise das avaliações contidas neste </w:t>
      </w:r>
      <w:proofErr w:type="spellStart"/>
      <w:r w:rsidR="00663EEF" w:rsidRPr="00996F31">
        <w:rPr>
          <w:rFonts w:ascii="Times New Roman" w:hAnsi="Times New Roman" w:cs="Times New Roman"/>
        </w:rPr>
        <w:t>Có</w:t>
      </w:r>
      <w:r w:rsidRPr="00996F31">
        <w:rPr>
          <w:rFonts w:ascii="Times New Roman" w:hAnsi="Times New Roman" w:cs="Times New Roman"/>
        </w:rPr>
        <w:t>rpus</w:t>
      </w:r>
      <w:proofErr w:type="spellEnd"/>
      <w:r w:rsidRPr="00996F31">
        <w:rPr>
          <w:rFonts w:ascii="Times New Roman" w:hAnsi="Times New Roman" w:cs="Times New Roman"/>
        </w:rPr>
        <w:t>, buscamos não apenas classificar os sentimentos expressos pelos consumidores, mas também explorar as nuances dessas opiniões, a fim de identificar padrões e tendências que podem informar estratégias de marketing e desenvolvimento de produtos. Este estudo pretende contribuir para uma compreensão mais profunda das dinâmicas de consumo na era digital, revelando insights que podem beneficiar tanto as empresas quanto os consumidores.</w:t>
      </w:r>
    </w:p>
    <w:p w14:paraId="65169B9F" w14:textId="705E825B" w:rsidR="00F75678" w:rsidRPr="00996F31" w:rsidRDefault="00F75678" w:rsidP="00996F3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96F3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 Informações sobre o </w:t>
      </w:r>
      <w:proofErr w:type="spellStart"/>
      <w:r w:rsidRPr="00996F31">
        <w:rPr>
          <w:rFonts w:ascii="Times New Roman" w:hAnsi="Times New Roman" w:cs="Times New Roman"/>
          <w:b/>
          <w:bCs/>
          <w:color w:val="auto"/>
          <w:sz w:val="24"/>
          <w:szCs w:val="24"/>
        </w:rPr>
        <w:t>Córpus</w:t>
      </w:r>
      <w:proofErr w:type="spellEnd"/>
      <w:r w:rsidRPr="00996F3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Escolhido</w:t>
      </w:r>
    </w:p>
    <w:p w14:paraId="1D2665A8" w14:textId="77777777" w:rsidR="00F75678" w:rsidRDefault="00F75678" w:rsidP="009A1144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6139C" w14:textId="00D518FD" w:rsidR="0002050E" w:rsidRDefault="00E91390" w:rsidP="000E04DF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6F31">
        <w:rPr>
          <w:rFonts w:ascii="Times New Roman" w:hAnsi="Times New Roman" w:cs="Times New Roman"/>
        </w:rPr>
        <w:t xml:space="preserve">O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Pr="00996F31">
        <w:rPr>
          <w:rFonts w:ascii="Times New Roman" w:hAnsi="Times New Roman" w:cs="Times New Roman"/>
        </w:rPr>
        <w:t>órpus</w:t>
      </w:r>
      <w:proofErr w:type="spellEnd"/>
      <w:r w:rsidRPr="00996F31">
        <w:rPr>
          <w:rFonts w:ascii="Times New Roman" w:hAnsi="Times New Roman" w:cs="Times New Roman"/>
        </w:rPr>
        <w:t xml:space="preserve"> escolhido para o desenvolvimento do presente </w:t>
      </w:r>
      <w:r w:rsidR="00992D20" w:rsidRPr="00996F31">
        <w:rPr>
          <w:rFonts w:ascii="Times New Roman" w:hAnsi="Times New Roman" w:cs="Times New Roman"/>
        </w:rPr>
        <w:t xml:space="preserve">trabalho corresponde </w:t>
      </w:r>
      <w:r w:rsidR="0050545C" w:rsidRPr="00996F31">
        <w:rPr>
          <w:rFonts w:ascii="Times New Roman" w:hAnsi="Times New Roman" w:cs="Times New Roman"/>
        </w:rPr>
        <w:t>a base de dados e informações “</w:t>
      </w:r>
      <w:r w:rsidR="0002050E" w:rsidRPr="00996F31">
        <w:rPr>
          <w:rFonts w:ascii="Times New Roman" w:hAnsi="Times New Roman" w:cs="Times New Roman"/>
        </w:rPr>
        <w:t>B2W-Reviews01</w:t>
      </w:r>
      <w:r w:rsidR="00992D20" w:rsidRPr="00996F31">
        <w:rPr>
          <w:rFonts w:ascii="Times New Roman" w:hAnsi="Times New Roman" w:cs="Times New Roman"/>
        </w:rPr>
        <w:t>.csv</w:t>
      </w:r>
      <w:r w:rsidR="0050545C" w:rsidRPr="00996F31">
        <w:rPr>
          <w:rFonts w:ascii="Times New Roman" w:hAnsi="Times New Roman" w:cs="Times New Roman"/>
        </w:rPr>
        <w:t xml:space="preserve">” </w:t>
      </w:r>
      <w:r w:rsidR="00992D20" w:rsidRPr="00996F31">
        <w:rPr>
          <w:rFonts w:ascii="Times New Roman" w:hAnsi="Times New Roman" w:cs="Times New Roman"/>
        </w:rPr>
        <w:t>disponibilizad</w:t>
      </w:r>
      <w:r w:rsidR="0050545C" w:rsidRPr="00996F31">
        <w:rPr>
          <w:rFonts w:ascii="Times New Roman" w:hAnsi="Times New Roman" w:cs="Times New Roman"/>
        </w:rPr>
        <w:t>a</w:t>
      </w:r>
      <w:r w:rsidR="00992D20" w:rsidRPr="00996F31">
        <w:rPr>
          <w:rFonts w:ascii="Times New Roman" w:hAnsi="Times New Roman" w:cs="Times New Roman"/>
        </w:rPr>
        <w:t xml:space="preserve"> pelas Lojas Americanas</w:t>
      </w:r>
      <w:r w:rsidR="00645A0E" w:rsidRPr="00996F31">
        <w:rPr>
          <w:rFonts w:ascii="Times New Roman" w:hAnsi="Times New Roman" w:cs="Times New Roman"/>
        </w:rPr>
        <w:t xml:space="preserve">. Tal </w:t>
      </w:r>
      <w:r w:rsidR="00310B0D" w:rsidRPr="00996F31">
        <w:rPr>
          <w:rFonts w:ascii="Times New Roman" w:hAnsi="Times New Roman" w:cs="Times New Roman"/>
        </w:rPr>
        <w:t xml:space="preserve">base de dados e informações </w:t>
      </w:r>
      <w:r w:rsidR="00645A0E" w:rsidRPr="00996F31">
        <w:rPr>
          <w:rFonts w:ascii="Times New Roman" w:hAnsi="Times New Roman" w:cs="Times New Roman"/>
        </w:rPr>
        <w:t xml:space="preserve">encontra-se disponível no </w:t>
      </w:r>
      <w:r w:rsidR="00A219C3" w:rsidRPr="00996F31">
        <w:rPr>
          <w:rFonts w:ascii="Times New Roman" w:hAnsi="Times New Roman" w:cs="Times New Roman"/>
        </w:rPr>
        <w:t>Github oficial das Americanas-tech</w:t>
      </w:r>
      <w:r w:rsidR="00E21556" w:rsidRPr="00667327">
        <w:rPr>
          <w:rFonts w:ascii="Times New Roman" w:hAnsi="Times New Roman" w:cs="Times New Roman"/>
          <w:vertAlign w:val="superscript"/>
        </w:rPr>
        <w:footnoteReference w:id="7"/>
      </w:r>
      <w:r w:rsidR="00E661CA" w:rsidRPr="00996F31">
        <w:rPr>
          <w:rFonts w:ascii="Times New Roman" w:hAnsi="Times New Roman" w:cs="Times New Roman"/>
        </w:rPr>
        <w:t>, e</w:t>
      </w:r>
      <w:r w:rsidR="00F004F2" w:rsidRPr="00996F31">
        <w:rPr>
          <w:rFonts w:ascii="Times New Roman" w:hAnsi="Times New Roman" w:cs="Times New Roman"/>
        </w:rPr>
        <w:t xml:space="preserve"> </w:t>
      </w:r>
      <w:r w:rsidR="007B6DB3" w:rsidRPr="00996F31">
        <w:rPr>
          <w:rFonts w:ascii="Times New Roman" w:hAnsi="Times New Roman" w:cs="Times New Roman"/>
        </w:rPr>
        <w:t xml:space="preserve">corresponde a </w:t>
      </w:r>
      <w:r w:rsidR="0002050E" w:rsidRPr="00996F31">
        <w:rPr>
          <w:rFonts w:ascii="Times New Roman" w:hAnsi="Times New Roman" w:cs="Times New Roman"/>
        </w:rPr>
        <w:t xml:space="preserve">um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="007B6DB3" w:rsidRPr="00996F31">
        <w:rPr>
          <w:rFonts w:ascii="Times New Roman" w:hAnsi="Times New Roman" w:cs="Times New Roman"/>
        </w:rPr>
        <w:t>ó</w:t>
      </w:r>
      <w:r w:rsidR="0002050E" w:rsidRPr="00996F31">
        <w:rPr>
          <w:rFonts w:ascii="Times New Roman" w:hAnsi="Times New Roman" w:cs="Times New Roman"/>
        </w:rPr>
        <w:t>rpus</w:t>
      </w:r>
      <w:proofErr w:type="spellEnd"/>
      <w:r w:rsidR="0002050E" w:rsidRPr="00996F31">
        <w:rPr>
          <w:rFonts w:ascii="Times New Roman" w:hAnsi="Times New Roman" w:cs="Times New Roman"/>
        </w:rPr>
        <w:t xml:space="preserve"> aberto de avaliações de produtos</w:t>
      </w:r>
      <w:r w:rsidR="00495188" w:rsidRPr="00996F31">
        <w:rPr>
          <w:rFonts w:ascii="Times New Roman" w:hAnsi="Times New Roman" w:cs="Times New Roman"/>
        </w:rPr>
        <w:t xml:space="preserve"> ofertados pelas Lojas Americanas</w:t>
      </w:r>
      <w:r w:rsidR="00F004F2" w:rsidRPr="00996F31">
        <w:rPr>
          <w:rFonts w:ascii="Times New Roman" w:hAnsi="Times New Roman" w:cs="Times New Roman"/>
        </w:rPr>
        <w:t xml:space="preserve"> na sua plataforma de </w:t>
      </w:r>
      <w:r w:rsidR="00F4199F">
        <w:rPr>
          <w:rFonts w:ascii="Times New Roman" w:hAnsi="Times New Roman" w:cs="Times New Roman"/>
        </w:rPr>
        <w:t>e</w:t>
      </w:r>
      <w:r w:rsidR="00F004F2" w:rsidRPr="00996F31">
        <w:rPr>
          <w:rFonts w:ascii="Times New Roman" w:hAnsi="Times New Roman" w:cs="Times New Roman"/>
        </w:rPr>
        <w:t>-commerce.</w:t>
      </w:r>
      <w:r w:rsidR="009E1AC0" w:rsidRPr="00996F31">
        <w:rPr>
          <w:rFonts w:ascii="Times New Roman" w:hAnsi="Times New Roman" w:cs="Times New Roman"/>
        </w:rPr>
        <w:t xml:space="preserve"> </w:t>
      </w:r>
      <w:r w:rsidR="00495188" w:rsidRPr="00996F31">
        <w:rPr>
          <w:rFonts w:ascii="Times New Roman" w:hAnsi="Times New Roman" w:cs="Times New Roman"/>
        </w:rPr>
        <w:lastRenderedPageBreak/>
        <w:t>Est</w:t>
      </w:r>
      <w:r w:rsidR="009E1AC0" w:rsidRPr="00996F31">
        <w:rPr>
          <w:rFonts w:ascii="Times New Roman" w:hAnsi="Times New Roman" w:cs="Times New Roman"/>
        </w:rPr>
        <w:t xml:space="preserve">e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="009E1AC0" w:rsidRPr="00996F31">
        <w:rPr>
          <w:rFonts w:ascii="Times New Roman" w:hAnsi="Times New Roman" w:cs="Times New Roman"/>
        </w:rPr>
        <w:t>órpus</w:t>
      </w:r>
      <w:proofErr w:type="spellEnd"/>
      <w:r w:rsidR="009E1AC0" w:rsidRPr="00996F31">
        <w:rPr>
          <w:rFonts w:ascii="Times New Roman" w:hAnsi="Times New Roman" w:cs="Times New Roman"/>
        </w:rPr>
        <w:t xml:space="preserve"> </w:t>
      </w:r>
      <w:r w:rsidR="00C371AB" w:rsidRPr="00996F31">
        <w:rPr>
          <w:rFonts w:ascii="Times New Roman" w:hAnsi="Times New Roman" w:cs="Times New Roman"/>
        </w:rPr>
        <w:t xml:space="preserve">contempla </w:t>
      </w:r>
      <w:r w:rsidR="0002050E" w:rsidRPr="00996F31">
        <w:rPr>
          <w:rFonts w:ascii="Times New Roman" w:hAnsi="Times New Roman" w:cs="Times New Roman"/>
        </w:rPr>
        <w:t>mais de 130 mil avaliações de clientes,</w:t>
      </w:r>
      <w:r w:rsidR="009E1AC0" w:rsidRPr="00996F31">
        <w:rPr>
          <w:rFonts w:ascii="Times New Roman" w:hAnsi="Times New Roman" w:cs="Times New Roman"/>
        </w:rPr>
        <w:t xml:space="preserve"> </w:t>
      </w:r>
      <w:r w:rsidR="00C1004E" w:rsidRPr="00996F31">
        <w:rPr>
          <w:rFonts w:ascii="Times New Roman" w:hAnsi="Times New Roman" w:cs="Times New Roman"/>
        </w:rPr>
        <w:t xml:space="preserve">as quais foram </w:t>
      </w:r>
      <w:r w:rsidR="0002050E" w:rsidRPr="00996F31">
        <w:rPr>
          <w:rFonts w:ascii="Times New Roman" w:hAnsi="Times New Roman" w:cs="Times New Roman"/>
        </w:rPr>
        <w:t>coletadas do site Americanas.com</w:t>
      </w:r>
      <w:r w:rsidR="00310B0D" w:rsidRPr="00996F31">
        <w:rPr>
          <w:rFonts w:ascii="Times New Roman" w:hAnsi="Times New Roman" w:cs="Times New Roman"/>
        </w:rPr>
        <w:t xml:space="preserve"> </w:t>
      </w:r>
      <w:r w:rsidR="0002050E" w:rsidRPr="00996F31">
        <w:rPr>
          <w:rFonts w:ascii="Times New Roman" w:hAnsi="Times New Roman" w:cs="Times New Roman"/>
        </w:rPr>
        <w:t>entre</w:t>
      </w:r>
      <w:r w:rsidR="00DE0966" w:rsidRPr="00996F31">
        <w:rPr>
          <w:rFonts w:ascii="Times New Roman" w:hAnsi="Times New Roman" w:cs="Times New Roman"/>
        </w:rPr>
        <w:t xml:space="preserve"> os meses de </w:t>
      </w:r>
      <w:r w:rsidR="00E661CA" w:rsidRPr="00996F31">
        <w:rPr>
          <w:rFonts w:ascii="Times New Roman" w:hAnsi="Times New Roman" w:cs="Times New Roman"/>
        </w:rPr>
        <w:t>janeiro</w:t>
      </w:r>
      <w:r w:rsidR="00C1004E" w:rsidRPr="00996F31">
        <w:rPr>
          <w:rFonts w:ascii="Times New Roman" w:hAnsi="Times New Roman" w:cs="Times New Roman"/>
        </w:rPr>
        <w:t xml:space="preserve"> e </w:t>
      </w:r>
      <w:r w:rsidR="00E661CA" w:rsidRPr="00996F31">
        <w:rPr>
          <w:rFonts w:ascii="Times New Roman" w:hAnsi="Times New Roman" w:cs="Times New Roman"/>
        </w:rPr>
        <w:t>m</w:t>
      </w:r>
      <w:r w:rsidR="0002050E" w:rsidRPr="00996F31">
        <w:rPr>
          <w:rFonts w:ascii="Times New Roman" w:hAnsi="Times New Roman" w:cs="Times New Roman"/>
        </w:rPr>
        <w:t>aio de 2018.</w:t>
      </w:r>
      <w:r w:rsidR="00C1004E" w:rsidRPr="00996F31">
        <w:rPr>
          <w:rFonts w:ascii="Times New Roman" w:hAnsi="Times New Roman" w:cs="Times New Roman"/>
        </w:rPr>
        <w:t xml:space="preserve"> Adicionalmente,</w:t>
      </w:r>
      <w:r w:rsidR="00310B0D" w:rsidRPr="00996F31">
        <w:rPr>
          <w:rFonts w:ascii="Times New Roman" w:hAnsi="Times New Roman" w:cs="Times New Roman"/>
        </w:rPr>
        <w:t xml:space="preserve"> este </w:t>
      </w:r>
      <w:proofErr w:type="spellStart"/>
      <w:r w:rsidR="00F75678" w:rsidRPr="00996F31">
        <w:rPr>
          <w:rFonts w:ascii="Times New Roman" w:hAnsi="Times New Roman" w:cs="Times New Roman"/>
        </w:rPr>
        <w:t>C</w:t>
      </w:r>
      <w:r w:rsidR="009E1AC0" w:rsidRPr="00996F31">
        <w:rPr>
          <w:rFonts w:ascii="Times New Roman" w:hAnsi="Times New Roman" w:cs="Times New Roman"/>
        </w:rPr>
        <w:t>órpus</w:t>
      </w:r>
      <w:proofErr w:type="spellEnd"/>
      <w:r w:rsidR="009E1AC0" w:rsidRPr="00996F31">
        <w:rPr>
          <w:rFonts w:ascii="Times New Roman" w:hAnsi="Times New Roman" w:cs="Times New Roman"/>
        </w:rPr>
        <w:t xml:space="preserve"> </w:t>
      </w:r>
      <w:r w:rsidR="0002050E" w:rsidRPr="00996F31">
        <w:rPr>
          <w:rFonts w:ascii="Times New Roman" w:hAnsi="Times New Roman" w:cs="Times New Roman"/>
        </w:rPr>
        <w:t>oferece informações</w:t>
      </w:r>
      <w:r w:rsidR="00372560" w:rsidRPr="00996F31">
        <w:rPr>
          <w:rFonts w:ascii="Times New Roman" w:hAnsi="Times New Roman" w:cs="Times New Roman"/>
        </w:rPr>
        <w:t xml:space="preserve"> importantes para a análise exploratória de dados</w:t>
      </w:r>
      <w:r w:rsidR="00260B3D" w:rsidRPr="00996F31">
        <w:rPr>
          <w:rFonts w:ascii="Times New Roman" w:hAnsi="Times New Roman" w:cs="Times New Roman"/>
        </w:rPr>
        <w:t xml:space="preserve"> contemplando </w:t>
      </w:r>
      <w:r w:rsidR="0002050E" w:rsidRPr="00996F31">
        <w:rPr>
          <w:rFonts w:ascii="Times New Roman" w:hAnsi="Times New Roman" w:cs="Times New Roman"/>
        </w:rPr>
        <w:t>o perfil do avaliador, como gênero, idade e localização geográfica. O</w:t>
      </w:r>
      <w:r w:rsidR="0002050E" w:rsidRPr="00667327">
        <w:rPr>
          <w:rFonts w:ascii="Times New Roman" w:hAnsi="Times New Roman" w:cs="Times New Roman"/>
        </w:rPr>
        <w:t xml:space="preserve"> </w:t>
      </w:r>
      <w:proofErr w:type="spellStart"/>
      <w:r w:rsidR="00F75678" w:rsidRPr="00667327">
        <w:rPr>
          <w:rFonts w:ascii="Times New Roman" w:hAnsi="Times New Roman" w:cs="Times New Roman"/>
        </w:rPr>
        <w:t>C</w:t>
      </w:r>
      <w:r w:rsidR="006B5342" w:rsidRPr="00667327">
        <w:rPr>
          <w:rFonts w:ascii="Times New Roman" w:hAnsi="Times New Roman" w:cs="Times New Roman"/>
        </w:rPr>
        <w:t>órpus</w:t>
      </w:r>
      <w:proofErr w:type="spellEnd"/>
      <w:r w:rsidR="006B5342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 xml:space="preserve">também </w:t>
      </w:r>
      <w:r w:rsidR="006000F1" w:rsidRPr="00667327">
        <w:rPr>
          <w:rFonts w:ascii="Times New Roman" w:hAnsi="Times New Roman" w:cs="Times New Roman"/>
        </w:rPr>
        <w:t xml:space="preserve">apresenta duas diferentes </w:t>
      </w:r>
      <w:r w:rsidR="0002050E" w:rsidRPr="00667327">
        <w:rPr>
          <w:rFonts w:ascii="Times New Roman" w:hAnsi="Times New Roman" w:cs="Times New Roman"/>
        </w:rPr>
        <w:t>taxas de avaliação</w:t>
      </w:r>
      <w:r w:rsidR="00DE0966" w:rsidRPr="00667327">
        <w:rPr>
          <w:rFonts w:ascii="Times New Roman" w:hAnsi="Times New Roman" w:cs="Times New Roman"/>
        </w:rPr>
        <w:t xml:space="preserve"> providas por clientes</w:t>
      </w:r>
      <w:r w:rsidR="006B5342" w:rsidRPr="00667327">
        <w:rPr>
          <w:rFonts w:ascii="Times New Roman" w:hAnsi="Times New Roman" w:cs="Times New Roman"/>
        </w:rPr>
        <w:t>,</w:t>
      </w:r>
      <w:r w:rsidR="006000F1" w:rsidRPr="00667327">
        <w:rPr>
          <w:rFonts w:ascii="Times New Roman" w:hAnsi="Times New Roman" w:cs="Times New Roman"/>
        </w:rPr>
        <w:t xml:space="preserve"> </w:t>
      </w:r>
      <w:r w:rsidR="00DE0966" w:rsidRPr="00667327">
        <w:rPr>
          <w:rFonts w:ascii="Times New Roman" w:hAnsi="Times New Roman" w:cs="Times New Roman"/>
        </w:rPr>
        <w:t>dentre as quais se destacam</w:t>
      </w:r>
      <w:r w:rsidR="006B5342" w:rsidRPr="00667327">
        <w:rPr>
          <w:rFonts w:ascii="Times New Roman" w:hAnsi="Times New Roman" w:cs="Times New Roman"/>
        </w:rPr>
        <w:t>:</w:t>
      </w:r>
    </w:p>
    <w:p w14:paraId="1527FD47" w14:textId="77777777" w:rsidR="00C90211" w:rsidRPr="00667327" w:rsidRDefault="00C90211" w:rsidP="000E04DF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06711385" w14:textId="37C18A69" w:rsidR="00AE5162" w:rsidRPr="00104836" w:rsidRDefault="00F45478" w:rsidP="004C4EDC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667327">
        <w:rPr>
          <w:rFonts w:ascii="Times New Roman" w:hAnsi="Times New Roman" w:cs="Times New Roman"/>
        </w:rPr>
        <w:t>Uma</w:t>
      </w:r>
      <w:r w:rsidR="00F75678" w:rsidRPr="00667327">
        <w:rPr>
          <w:rFonts w:ascii="Times New Roman" w:hAnsi="Times New Roman" w:cs="Times New Roman"/>
        </w:rPr>
        <w:t xml:space="preserve"> escala de avaliação entre 1 </w:t>
      </w:r>
      <w:r w:rsidR="00AE5162" w:rsidRPr="00667327">
        <w:rPr>
          <w:rFonts w:ascii="Times New Roman" w:hAnsi="Times New Roman" w:cs="Times New Roman"/>
        </w:rPr>
        <w:t xml:space="preserve">e </w:t>
      </w:r>
      <w:r w:rsidR="0002050E" w:rsidRPr="00667327">
        <w:rPr>
          <w:rFonts w:ascii="Times New Roman" w:hAnsi="Times New Roman" w:cs="Times New Roman"/>
        </w:rPr>
        <w:t>5 pontos</w:t>
      </w:r>
      <w:r w:rsidR="00AE5162" w:rsidRPr="00667327">
        <w:rPr>
          <w:rFonts w:ascii="Times New Roman" w:hAnsi="Times New Roman" w:cs="Times New Roman"/>
        </w:rPr>
        <w:t>, em que</w:t>
      </w:r>
      <w:r w:rsidR="00C267FC" w:rsidRPr="00667327">
        <w:rPr>
          <w:rFonts w:ascii="Times New Roman" w:hAnsi="Times New Roman" w:cs="Times New Roman"/>
        </w:rPr>
        <w:t>:</w:t>
      </w:r>
      <w:r w:rsidR="00104836">
        <w:rPr>
          <w:rFonts w:ascii="Times New Roman" w:hAnsi="Times New Roman" w:cs="Times New Roman"/>
        </w:rPr>
        <w:t xml:space="preserve"> </w:t>
      </w:r>
      <w:r w:rsidR="00C267FC" w:rsidRPr="00104836">
        <w:rPr>
          <w:rFonts w:ascii="Times New Roman" w:hAnsi="Times New Roman" w:cs="Times New Roman"/>
        </w:rPr>
        <w:t xml:space="preserve">1 = </w:t>
      </w:r>
      <w:r w:rsidR="00670729" w:rsidRPr="00104836">
        <w:rPr>
          <w:rFonts w:ascii="Times New Roman" w:hAnsi="Times New Roman" w:cs="Times New Roman"/>
        </w:rPr>
        <w:t>Ruim</w:t>
      </w:r>
      <w:r w:rsidR="00C267FC" w:rsidRPr="00104836">
        <w:rPr>
          <w:rFonts w:ascii="Times New Roman" w:hAnsi="Times New Roman" w:cs="Times New Roman"/>
        </w:rPr>
        <w:t xml:space="preserve">, 2 = </w:t>
      </w:r>
      <w:r w:rsidR="00670729" w:rsidRPr="00104836">
        <w:rPr>
          <w:rFonts w:ascii="Times New Roman" w:hAnsi="Times New Roman" w:cs="Times New Roman"/>
        </w:rPr>
        <w:t>Regular</w:t>
      </w:r>
      <w:r w:rsidR="00C267FC" w:rsidRPr="00104836">
        <w:rPr>
          <w:rFonts w:ascii="Times New Roman" w:hAnsi="Times New Roman" w:cs="Times New Roman"/>
        </w:rPr>
        <w:t xml:space="preserve">, 3 = </w:t>
      </w:r>
      <w:r w:rsidR="00670729" w:rsidRPr="00104836">
        <w:rPr>
          <w:rFonts w:ascii="Times New Roman" w:hAnsi="Times New Roman" w:cs="Times New Roman"/>
        </w:rPr>
        <w:t>Bom,</w:t>
      </w:r>
      <w:r w:rsidR="00C267FC" w:rsidRPr="00104836">
        <w:rPr>
          <w:rFonts w:ascii="Times New Roman" w:hAnsi="Times New Roman" w:cs="Times New Roman"/>
        </w:rPr>
        <w:t xml:space="preserve"> 4= </w:t>
      </w:r>
      <w:r w:rsidR="00670729" w:rsidRPr="00104836">
        <w:rPr>
          <w:rFonts w:ascii="Times New Roman" w:hAnsi="Times New Roman" w:cs="Times New Roman"/>
        </w:rPr>
        <w:t>Ótimo</w:t>
      </w:r>
      <w:r w:rsidR="00C267FC" w:rsidRPr="00104836">
        <w:rPr>
          <w:rFonts w:ascii="Times New Roman" w:hAnsi="Times New Roman" w:cs="Times New Roman"/>
        </w:rPr>
        <w:t xml:space="preserve"> e 5 = </w:t>
      </w:r>
      <w:r w:rsidR="00670729" w:rsidRPr="00104836">
        <w:rPr>
          <w:rFonts w:ascii="Times New Roman" w:hAnsi="Times New Roman" w:cs="Times New Roman"/>
        </w:rPr>
        <w:t>Excelente</w:t>
      </w:r>
      <w:r w:rsidR="00AE5162" w:rsidRPr="00104836">
        <w:rPr>
          <w:rFonts w:ascii="Times New Roman" w:hAnsi="Times New Roman" w:cs="Times New Roman"/>
        </w:rPr>
        <w:t>; e</w:t>
      </w:r>
    </w:p>
    <w:p w14:paraId="5C680568" w14:textId="14D262DD" w:rsidR="00DE0966" w:rsidRPr="00667327" w:rsidRDefault="005262B1" w:rsidP="004C4EDC">
      <w:pPr>
        <w:pStyle w:val="ListParagraph"/>
        <w:numPr>
          <w:ilvl w:val="0"/>
          <w:numId w:val="3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667327">
        <w:rPr>
          <w:rFonts w:ascii="Times New Roman" w:hAnsi="Times New Roman" w:cs="Times New Roman"/>
        </w:rPr>
        <w:t xml:space="preserve">Uma </w:t>
      </w:r>
      <w:r w:rsidR="0002050E" w:rsidRPr="00667327">
        <w:rPr>
          <w:rFonts w:ascii="Times New Roman" w:hAnsi="Times New Roman" w:cs="Times New Roman"/>
        </w:rPr>
        <w:t>pergunta</w:t>
      </w:r>
      <w:r w:rsidR="00550C9C" w:rsidRPr="00667327">
        <w:rPr>
          <w:rFonts w:ascii="Times New Roman" w:hAnsi="Times New Roman" w:cs="Times New Roman"/>
        </w:rPr>
        <w:t xml:space="preserve"> com as alternativas</w:t>
      </w:r>
      <w:r w:rsidR="0002050E" w:rsidRPr="00667327">
        <w:rPr>
          <w:rFonts w:ascii="Times New Roman" w:hAnsi="Times New Roman" w:cs="Times New Roman"/>
        </w:rPr>
        <w:t xml:space="preserve"> "</w:t>
      </w:r>
      <w:proofErr w:type="gramStart"/>
      <w:r w:rsidR="00550C9C" w:rsidRPr="00667327">
        <w:rPr>
          <w:rFonts w:ascii="Times New Roman" w:hAnsi="Times New Roman" w:cs="Times New Roman"/>
        </w:rPr>
        <w:t>S</w:t>
      </w:r>
      <w:r w:rsidR="0002050E" w:rsidRPr="00667327">
        <w:rPr>
          <w:rFonts w:ascii="Times New Roman" w:hAnsi="Times New Roman" w:cs="Times New Roman"/>
        </w:rPr>
        <w:t>im</w:t>
      </w:r>
      <w:r w:rsidR="00550C9C" w:rsidRPr="00667327">
        <w:rPr>
          <w:rFonts w:ascii="Times New Roman" w:hAnsi="Times New Roman" w:cs="Times New Roman"/>
        </w:rPr>
        <w:t>“</w:t>
      </w:r>
      <w:r w:rsidR="000E4C7B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>ou</w:t>
      </w:r>
      <w:proofErr w:type="gramEnd"/>
      <w:r w:rsidR="0002050E" w:rsidRPr="00667327">
        <w:rPr>
          <w:rFonts w:ascii="Times New Roman" w:hAnsi="Times New Roman" w:cs="Times New Roman"/>
        </w:rPr>
        <w:t xml:space="preserve"> </w:t>
      </w:r>
      <w:r w:rsidR="00550C9C" w:rsidRPr="00667327">
        <w:rPr>
          <w:rFonts w:ascii="Times New Roman" w:hAnsi="Times New Roman" w:cs="Times New Roman"/>
        </w:rPr>
        <w:t>“N</w:t>
      </w:r>
      <w:r w:rsidR="0002050E" w:rsidRPr="00667327">
        <w:rPr>
          <w:rFonts w:ascii="Times New Roman" w:hAnsi="Times New Roman" w:cs="Times New Roman"/>
        </w:rPr>
        <w:t>ão" que representa</w:t>
      </w:r>
      <w:r w:rsidR="00DE0966" w:rsidRPr="00667327">
        <w:rPr>
          <w:rFonts w:ascii="Times New Roman" w:hAnsi="Times New Roman" w:cs="Times New Roman"/>
        </w:rPr>
        <w:t xml:space="preserve"> </w:t>
      </w:r>
      <w:r w:rsidR="0002050E" w:rsidRPr="00667327">
        <w:rPr>
          <w:rFonts w:ascii="Times New Roman" w:hAnsi="Times New Roman" w:cs="Times New Roman"/>
        </w:rPr>
        <w:t>a disposição do cliente em recomendar o produto a outra pessoa.</w:t>
      </w:r>
    </w:p>
    <w:p w14:paraId="26843FF7" w14:textId="77777777" w:rsidR="00085A45" w:rsidRPr="00513758" w:rsidRDefault="00085A45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3758">
        <w:rPr>
          <w:rFonts w:ascii="Times New Roman" w:hAnsi="Times New Roman" w:cs="Times New Roman"/>
          <w:b/>
          <w:bCs/>
          <w:color w:val="auto"/>
          <w:sz w:val="24"/>
          <w:szCs w:val="24"/>
        </w:rPr>
        <w:t>3 Arquitetura da Solução Proposta</w:t>
      </w:r>
    </w:p>
    <w:p w14:paraId="1E4814AD" w14:textId="77777777" w:rsidR="00091BD1" w:rsidRPr="00091BD1" w:rsidRDefault="00091BD1" w:rsidP="00091BD1"/>
    <w:p w14:paraId="499B913E" w14:textId="54769D00" w:rsidR="00C375A7" w:rsidRDefault="00091BD1" w:rsidP="00DE0966">
      <w:pPr>
        <w:pStyle w:val="BodyTex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F31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diagrama</w:t>
      </w:r>
      <w:r w:rsidR="00C375A7">
        <w:rPr>
          <w:rFonts w:ascii="Times New Roman" w:hAnsi="Times New Roman" w:cs="Times New Roman"/>
        </w:rPr>
        <w:t xml:space="preserve"> </w:t>
      </w:r>
      <w:r w:rsidR="00712AF1">
        <w:rPr>
          <w:rFonts w:ascii="Times New Roman" w:hAnsi="Times New Roman" w:cs="Times New Roman"/>
        </w:rPr>
        <w:t xml:space="preserve">ilustrado </w:t>
      </w:r>
      <w:r w:rsidR="00A158CA">
        <w:rPr>
          <w:rFonts w:ascii="Times New Roman" w:hAnsi="Times New Roman" w:cs="Times New Roman"/>
        </w:rPr>
        <w:t>abaixo, contempla a arquitetura da solução proposta pelo grupo para</w:t>
      </w:r>
      <w:r w:rsidR="00842FCA">
        <w:rPr>
          <w:rFonts w:ascii="Times New Roman" w:hAnsi="Times New Roman" w:cs="Times New Roman"/>
        </w:rPr>
        <w:t xml:space="preserve"> a</w:t>
      </w:r>
      <w:r w:rsidR="00596FE6">
        <w:rPr>
          <w:rFonts w:ascii="Times New Roman" w:hAnsi="Times New Roman" w:cs="Times New Roman"/>
        </w:rPr>
        <w:t xml:space="preserve"> </w:t>
      </w:r>
      <w:r w:rsidR="00842FCA">
        <w:rPr>
          <w:rFonts w:ascii="Times New Roman" w:hAnsi="Times New Roman" w:cs="Times New Roman"/>
        </w:rPr>
        <w:t>Fase 1</w:t>
      </w:r>
      <w:r w:rsidR="00596FE6">
        <w:rPr>
          <w:rFonts w:ascii="Times New Roman" w:hAnsi="Times New Roman" w:cs="Times New Roman"/>
        </w:rPr>
        <w:t>. Adicionalmente,</w:t>
      </w:r>
      <w:r w:rsidR="00F130D9">
        <w:rPr>
          <w:rFonts w:ascii="Times New Roman" w:hAnsi="Times New Roman" w:cs="Times New Roman"/>
        </w:rPr>
        <w:t xml:space="preserve"> apresentamos um resumo da arquitetura planejada referente a Fase 2.</w:t>
      </w:r>
    </w:p>
    <w:p w14:paraId="32FD343F" w14:textId="31EDB3C9" w:rsidR="00C4686E" w:rsidRDefault="00F21559" w:rsidP="005732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58BDD" wp14:editId="7988F7C8">
            <wp:extent cx="5733714" cy="4009365"/>
            <wp:effectExtent l="19050" t="19050" r="19685" b="10795"/>
            <wp:docPr id="1539617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171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175" cy="4027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Toc168868161"/>
    </w:p>
    <w:p w14:paraId="72570F81" w14:textId="373BADF2" w:rsidR="00573266" w:rsidRPr="00490772" w:rsidRDefault="00573266" w:rsidP="005732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 w:rsidR="00490772"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 w:rsidR="00490772">
        <w:rPr>
          <w:rFonts w:ascii="Times New Roman" w:hAnsi="Times New Roman" w:cs="Times New Roman"/>
          <w:sz w:val="20"/>
          <w:szCs w:val="20"/>
        </w:rPr>
        <w:t>.</w:t>
      </w:r>
    </w:p>
    <w:p w14:paraId="5FAD1734" w14:textId="75C89A9F" w:rsidR="003E3A65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3E3A65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0"/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Coleta de Dados</w:t>
      </w:r>
    </w:p>
    <w:p w14:paraId="71EE2D8F" w14:textId="77777777" w:rsidR="00221CAD" w:rsidRDefault="00221CAD" w:rsidP="00221CAD"/>
    <w:p w14:paraId="3BC608A3" w14:textId="07170495" w:rsidR="00F45E8D" w:rsidRDefault="00AD1119" w:rsidP="00F45E8D">
      <w:pPr>
        <w:pStyle w:val="BodyText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AD1119">
        <w:rPr>
          <w:rFonts w:ascii="Times New Roman" w:hAnsi="Times New Roman" w:cs="Times New Roman"/>
        </w:rPr>
        <w:t xml:space="preserve">A coleta de dados </w:t>
      </w:r>
      <w:r>
        <w:rPr>
          <w:rFonts w:ascii="Times New Roman" w:hAnsi="Times New Roman" w:cs="Times New Roman"/>
        </w:rPr>
        <w:t xml:space="preserve">corresponde a um </w:t>
      </w:r>
      <w:r w:rsidR="00AC1AA7">
        <w:rPr>
          <w:rFonts w:ascii="Times New Roman" w:hAnsi="Times New Roman" w:cs="Times New Roman"/>
        </w:rPr>
        <w:t xml:space="preserve">processo de extrema importância </w:t>
      </w:r>
      <w:r w:rsidRPr="00AD1119">
        <w:rPr>
          <w:rFonts w:ascii="Times New Roman" w:hAnsi="Times New Roman" w:cs="Times New Roman"/>
        </w:rPr>
        <w:t>para o desenvolvimento de qualquer modelo simbólico eficaz.</w:t>
      </w:r>
      <w:r w:rsidR="00AC1AA7">
        <w:rPr>
          <w:rFonts w:ascii="Times New Roman" w:hAnsi="Times New Roman" w:cs="Times New Roman"/>
        </w:rPr>
        <w:t xml:space="preserve"> </w:t>
      </w:r>
      <w:r w:rsidRPr="00AD1119">
        <w:rPr>
          <w:rFonts w:ascii="Times New Roman" w:hAnsi="Times New Roman" w:cs="Times New Roman"/>
        </w:rPr>
        <w:t xml:space="preserve">Neste capítulo, detalharemos o processo através do qual os dados foram obtidos, processados e preparados para análise. Com base no que foi discutido no capítulo anterior, utilizamos o repositório oficial da Americanas-tech no Github como a principal fonte de dados. Para garantir a precisão e a eficiência na extração dos dados, foram desenvolvidos </w:t>
      </w:r>
      <w:r w:rsidR="0079504F">
        <w:rPr>
          <w:rFonts w:ascii="Times New Roman" w:hAnsi="Times New Roman" w:cs="Times New Roman"/>
        </w:rPr>
        <w:t>códigos</w:t>
      </w:r>
      <w:r w:rsidRPr="00AD1119">
        <w:rPr>
          <w:rFonts w:ascii="Times New Roman" w:hAnsi="Times New Roman" w:cs="Times New Roman"/>
        </w:rPr>
        <w:t xml:space="preserve"> específicos </w:t>
      </w:r>
      <w:r w:rsidR="002D7A59">
        <w:rPr>
          <w:rFonts w:ascii="Times New Roman" w:hAnsi="Times New Roman" w:cs="Times New Roman"/>
        </w:rPr>
        <w:lastRenderedPageBreak/>
        <w:t>na</w:t>
      </w:r>
      <w:r w:rsidRPr="00AD1119">
        <w:rPr>
          <w:rFonts w:ascii="Times New Roman" w:hAnsi="Times New Roman" w:cs="Times New Roman"/>
        </w:rPr>
        <w:t xml:space="preserve"> </w:t>
      </w:r>
      <w:r w:rsidR="00D743B0">
        <w:rPr>
          <w:rFonts w:ascii="Times New Roman" w:hAnsi="Times New Roman" w:cs="Times New Roman"/>
        </w:rPr>
        <w:t xml:space="preserve">linguagem </w:t>
      </w:r>
      <w:r w:rsidRPr="00AD1119">
        <w:rPr>
          <w:rFonts w:ascii="Times New Roman" w:hAnsi="Times New Roman" w:cs="Times New Roman"/>
        </w:rPr>
        <w:t xml:space="preserve">Python, proporcionando uma coleta automatizada e sistemática. Esses </w:t>
      </w:r>
      <w:r w:rsidR="002D7A59">
        <w:rPr>
          <w:rFonts w:ascii="Times New Roman" w:hAnsi="Times New Roman" w:cs="Times New Roman"/>
        </w:rPr>
        <w:t>códigos</w:t>
      </w:r>
      <w:r w:rsidRPr="00AD1119">
        <w:rPr>
          <w:rFonts w:ascii="Times New Roman" w:hAnsi="Times New Roman" w:cs="Times New Roman"/>
        </w:rPr>
        <w:t>, juntamente com a documentação detalhada, estão disponíveis no material anexo, permitindo a reprodução e a verificação dos métodos utilizados</w:t>
      </w:r>
      <w:r w:rsidR="00D743B0">
        <w:rPr>
          <w:rFonts w:ascii="Times New Roman" w:hAnsi="Times New Roman" w:cs="Times New Roman"/>
        </w:rPr>
        <w:t>.</w:t>
      </w:r>
    </w:p>
    <w:p w14:paraId="6D21C2DB" w14:textId="69A16044" w:rsidR="00221CAD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221CAD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Pré-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>roce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ssamento dos</w:t>
      </w:r>
      <w:r w:rsidR="00221CA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Dados</w:t>
      </w:r>
    </w:p>
    <w:p w14:paraId="04FBFB03" w14:textId="77777777" w:rsidR="00001675" w:rsidRPr="00001675" w:rsidRDefault="00001675" w:rsidP="00001675"/>
    <w:p w14:paraId="58FA3EEF" w14:textId="6D4E3315" w:rsidR="00585586" w:rsidRDefault="00D56B43" w:rsidP="0000167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bookmarkStart w:id="1" w:name="_Toc168868166"/>
      <w:r>
        <w:rPr>
          <w:rFonts w:ascii="Times New Roman" w:hAnsi="Times New Roman" w:cs="Times New Roman"/>
        </w:rPr>
        <w:t xml:space="preserve">O </w:t>
      </w:r>
      <w:r w:rsidR="00001675" w:rsidRPr="00001675">
        <w:rPr>
          <w:rFonts w:ascii="Times New Roman" w:hAnsi="Times New Roman" w:cs="Times New Roman"/>
        </w:rPr>
        <w:t>pré-processamento dos dados pode ser considerada uma das fases mais importantes no desenvolvimento de modelos preditivos, a qual envolve várias atividades essenciais para garantir a qualidade e a eficácia do modelo.</w:t>
      </w:r>
      <w:r w:rsidR="004F0049">
        <w:rPr>
          <w:rFonts w:ascii="Times New Roman" w:hAnsi="Times New Roman" w:cs="Times New Roman"/>
        </w:rPr>
        <w:t xml:space="preserve"> Os capítulos a seguir</w:t>
      </w:r>
      <w:r>
        <w:rPr>
          <w:rFonts w:ascii="Times New Roman" w:hAnsi="Times New Roman" w:cs="Times New Roman"/>
        </w:rPr>
        <w:t>, detalham as principais etapas efetuadas.</w:t>
      </w:r>
    </w:p>
    <w:p w14:paraId="178549C2" w14:textId="77777777" w:rsidR="00001675" w:rsidRPr="00001675" w:rsidRDefault="00001675" w:rsidP="0000167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4F05A727" w14:textId="1764850D" w:rsidR="00585586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5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.1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bookmarkEnd w:id="1"/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Limpeza dos Dados</w:t>
      </w:r>
    </w:p>
    <w:p w14:paraId="49BD9263" w14:textId="04B418FD" w:rsidR="00C91FCC" w:rsidRDefault="00867C24" w:rsidP="00867C2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processo de </w:t>
      </w:r>
      <w:r w:rsidRPr="00867C24">
        <w:rPr>
          <w:rFonts w:ascii="Times New Roman" w:hAnsi="Times New Roman" w:cs="Times New Roman"/>
        </w:rPr>
        <w:t>limpeza dos dados</w:t>
      </w:r>
      <w:r w:rsidR="005343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visamos garantir </w:t>
      </w:r>
      <w:r w:rsidRPr="00867C24">
        <w:rPr>
          <w:rFonts w:ascii="Times New Roman" w:hAnsi="Times New Roman" w:cs="Times New Roman"/>
        </w:rPr>
        <w:t xml:space="preserve">que </w:t>
      </w:r>
      <w:r w:rsidR="005343DF">
        <w:rPr>
          <w:rFonts w:ascii="Times New Roman" w:hAnsi="Times New Roman" w:cs="Times New Roman"/>
        </w:rPr>
        <w:t xml:space="preserve">as informações </w:t>
      </w:r>
      <w:r w:rsidRPr="00867C24">
        <w:rPr>
          <w:rFonts w:ascii="Times New Roman" w:hAnsi="Times New Roman" w:cs="Times New Roman"/>
        </w:rPr>
        <w:t>utilizad</w:t>
      </w:r>
      <w:r w:rsidR="005343DF">
        <w:rPr>
          <w:rFonts w:ascii="Times New Roman" w:hAnsi="Times New Roman" w:cs="Times New Roman"/>
        </w:rPr>
        <w:t>as no desenvolvimento do nosso modelo simbólico estive</w:t>
      </w:r>
      <w:r w:rsidR="00215153">
        <w:rPr>
          <w:rFonts w:ascii="Times New Roman" w:hAnsi="Times New Roman" w:cs="Times New Roman"/>
        </w:rPr>
        <w:t xml:space="preserve">ssem </w:t>
      </w:r>
      <w:r w:rsidRPr="00867C24">
        <w:rPr>
          <w:rFonts w:ascii="Times New Roman" w:hAnsi="Times New Roman" w:cs="Times New Roman"/>
        </w:rPr>
        <w:t xml:space="preserve">em um formato adequado para análise, sem ruídos que </w:t>
      </w:r>
      <w:r w:rsidR="00215153">
        <w:rPr>
          <w:rFonts w:ascii="Times New Roman" w:hAnsi="Times New Roman" w:cs="Times New Roman"/>
        </w:rPr>
        <w:t>pudessem</w:t>
      </w:r>
      <w:r w:rsidRPr="00867C24">
        <w:rPr>
          <w:rFonts w:ascii="Times New Roman" w:hAnsi="Times New Roman" w:cs="Times New Roman"/>
        </w:rPr>
        <w:t xml:space="preserve"> comprometer os </w:t>
      </w:r>
      <w:proofErr w:type="gramStart"/>
      <w:r w:rsidRPr="00867C24">
        <w:rPr>
          <w:rFonts w:ascii="Times New Roman" w:hAnsi="Times New Roman" w:cs="Times New Roman"/>
        </w:rPr>
        <w:t>resultados</w:t>
      </w:r>
      <w:r w:rsidR="00215153">
        <w:rPr>
          <w:rFonts w:ascii="Times New Roman" w:hAnsi="Times New Roman" w:cs="Times New Roman"/>
        </w:rPr>
        <w:t xml:space="preserve"> finais</w:t>
      </w:r>
      <w:proofErr w:type="gramEnd"/>
      <w:r w:rsidR="00256290">
        <w:rPr>
          <w:rFonts w:ascii="Times New Roman" w:hAnsi="Times New Roman" w:cs="Times New Roman"/>
        </w:rPr>
        <w:t xml:space="preserve"> da nossa análise</w:t>
      </w:r>
      <w:r w:rsidRPr="00867C24">
        <w:rPr>
          <w:rFonts w:ascii="Times New Roman" w:hAnsi="Times New Roman" w:cs="Times New Roman"/>
        </w:rPr>
        <w:t>.</w:t>
      </w:r>
      <w:r w:rsidR="00215153">
        <w:rPr>
          <w:rFonts w:ascii="Times New Roman" w:hAnsi="Times New Roman" w:cs="Times New Roman"/>
        </w:rPr>
        <w:t xml:space="preserve"> </w:t>
      </w:r>
      <w:r w:rsidR="00256290">
        <w:rPr>
          <w:rFonts w:ascii="Times New Roman" w:hAnsi="Times New Roman" w:cs="Times New Roman"/>
        </w:rPr>
        <w:t>Dentre os processos de limpeza de dados efetuados</w:t>
      </w:r>
      <w:r w:rsidR="0050794C">
        <w:rPr>
          <w:rFonts w:ascii="Times New Roman" w:hAnsi="Times New Roman" w:cs="Times New Roman"/>
        </w:rPr>
        <w:t>, destacam-se:</w:t>
      </w:r>
    </w:p>
    <w:p w14:paraId="32EE6151" w14:textId="38F7510A" w:rsidR="0050794C" w:rsidRDefault="0050794C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50794C">
        <w:rPr>
          <w:rFonts w:ascii="Times New Roman" w:hAnsi="Times New Roman" w:cs="Times New Roman"/>
        </w:rPr>
        <w:t>Valores Nulos</w:t>
      </w:r>
      <w:r>
        <w:rPr>
          <w:rFonts w:ascii="Times New Roman" w:hAnsi="Times New Roman" w:cs="Times New Roman"/>
        </w:rPr>
        <w:t xml:space="preserve">: </w:t>
      </w:r>
      <w:r w:rsidRPr="0050794C">
        <w:rPr>
          <w:rFonts w:ascii="Times New Roman" w:hAnsi="Times New Roman" w:cs="Times New Roman"/>
        </w:rPr>
        <w:t xml:space="preserve">Primeiramente, removemos todas as observações que continham valores nulos em qualquer uma das colunas. A função </w:t>
      </w:r>
      <w:proofErr w:type="spellStart"/>
      <w:proofErr w:type="gramStart"/>
      <w:r w:rsidRPr="0050794C">
        <w:rPr>
          <w:rFonts w:ascii="Times New Roman" w:hAnsi="Times New Roman" w:cs="Times New Roman"/>
        </w:rPr>
        <w:t>dropna</w:t>
      </w:r>
      <w:proofErr w:type="spellEnd"/>
      <w:r w:rsidRPr="0050794C">
        <w:rPr>
          <w:rFonts w:ascii="Times New Roman" w:hAnsi="Times New Roman" w:cs="Times New Roman"/>
        </w:rPr>
        <w:t>(</w:t>
      </w:r>
      <w:proofErr w:type="gramEnd"/>
      <w:r w:rsidRPr="0050794C">
        <w:rPr>
          <w:rFonts w:ascii="Times New Roman" w:hAnsi="Times New Roman" w:cs="Times New Roman"/>
        </w:rPr>
        <w:t>) foi utilizada para este propósito, garantindo que apenas registros completos fossem considerados na análise.</w:t>
      </w:r>
    </w:p>
    <w:p w14:paraId="2EB3E9F6" w14:textId="02ECB205" w:rsidR="0050794C" w:rsidRDefault="00BE618A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Dados </w:t>
      </w:r>
      <w:r w:rsidRPr="00BE618A">
        <w:rPr>
          <w:rFonts w:ascii="Times New Roman" w:hAnsi="Times New Roman" w:cs="Times New Roman"/>
        </w:rPr>
        <w:t>Duplica</w:t>
      </w:r>
      <w:r>
        <w:rPr>
          <w:rFonts w:ascii="Times New Roman" w:hAnsi="Times New Roman" w:cs="Times New Roman"/>
        </w:rPr>
        <w:t xml:space="preserve">dos: </w:t>
      </w:r>
      <w:r w:rsidRPr="00BE618A">
        <w:rPr>
          <w:rFonts w:ascii="Times New Roman" w:hAnsi="Times New Roman" w:cs="Times New Roman"/>
        </w:rPr>
        <w:t xml:space="preserve">Em seguida, </w:t>
      </w:r>
      <w:r>
        <w:rPr>
          <w:rFonts w:ascii="Times New Roman" w:hAnsi="Times New Roman" w:cs="Times New Roman"/>
        </w:rPr>
        <w:t xml:space="preserve">valores duplicados foram removidos </w:t>
      </w:r>
      <w:r w:rsidR="004C4EDC">
        <w:rPr>
          <w:rFonts w:ascii="Times New Roman" w:hAnsi="Times New Roman" w:cs="Times New Roman"/>
        </w:rPr>
        <w:t xml:space="preserve">com o objetivo de </w:t>
      </w:r>
      <w:r w:rsidRPr="00BE618A">
        <w:rPr>
          <w:rFonts w:ascii="Times New Roman" w:hAnsi="Times New Roman" w:cs="Times New Roman"/>
        </w:rPr>
        <w:t xml:space="preserve">evitar a redundância de informações. Isso foi feito utilizando a função </w:t>
      </w:r>
      <w:proofErr w:type="spellStart"/>
      <w:r w:rsidRPr="00BE618A">
        <w:rPr>
          <w:rFonts w:ascii="Times New Roman" w:hAnsi="Times New Roman" w:cs="Times New Roman"/>
        </w:rPr>
        <w:t>drop_</w:t>
      </w:r>
      <w:proofErr w:type="gramStart"/>
      <w:r w:rsidRPr="00BE618A">
        <w:rPr>
          <w:rFonts w:ascii="Times New Roman" w:hAnsi="Times New Roman" w:cs="Times New Roman"/>
        </w:rPr>
        <w:t>duplicates</w:t>
      </w:r>
      <w:proofErr w:type="spellEnd"/>
      <w:r w:rsidRPr="00BE618A">
        <w:rPr>
          <w:rFonts w:ascii="Times New Roman" w:hAnsi="Times New Roman" w:cs="Times New Roman"/>
        </w:rPr>
        <w:t>(</w:t>
      </w:r>
      <w:proofErr w:type="gramEnd"/>
      <w:r w:rsidRPr="00BE618A">
        <w:rPr>
          <w:rFonts w:ascii="Times New Roman" w:hAnsi="Times New Roman" w:cs="Times New Roman"/>
        </w:rPr>
        <w:t>), mantendo apenas a primeira ocorrência de cada registro duplicado.</w:t>
      </w:r>
    </w:p>
    <w:p w14:paraId="43469C08" w14:textId="26BBDADC" w:rsidR="004C4EDC" w:rsidRDefault="007A65DC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Padronização: </w:t>
      </w:r>
      <w:r w:rsidRPr="007A65DC">
        <w:rPr>
          <w:rFonts w:ascii="Times New Roman" w:hAnsi="Times New Roman" w:cs="Times New Roman"/>
        </w:rPr>
        <w:t>Para padronizar os textos das avaliações dos clientes, todos os caracteres foram convertidos para minúsculas. Isso ajuda a evitar a distinção entre palavras que deveriam ser consideradas iguais, independentemente de estarem em maiúsculas ou minúsculas</w:t>
      </w:r>
      <w:r w:rsidR="00DD140B">
        <w:rPr>
          <w:rFonts w:ascii="Times New Roman" w:hAnsi="Times New Roman" w:cs="Times New Roman"/>
        </w:rPr>
        <w:t>.</w:t>
      </w:r>
    </w:p>
    <w:p w14:paraId="06E365EA" w14:textId="3163EC8A" w:rsidR="00DD140B" w:rsidRDefault="00DD140B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 w:rsidRPr="00DD140B">
        <w:rPr>
          <w:rFonts w:ascii="Times New Roman" w:hAnsi="Times New Roman" w:cs="Times New Roman"/>
        </w:rPr>
        <w:t>Pontuações</w:t>
      </w:r>
      <w:r>
        <w:rPr>
          <w:rFonts w:ascii="Times New Roman" w:hAnsi="Times New Roman" w:cs="Times New Roman"/>
        </w:rPr>
        <w:t>: O</w:t>
      </w:r>
      <w:r w:rsidRPr="00DD140B">
        <w:rPr>
          <w:rFonts w:ascii="Times New Roman" w:hAnsi="Times New Roman" w:cs="Times New Roman"/>
        </w:rPr>
        <w:t>s caracteres de pontuação dos textos das avaliações</w:t>
      </w:r>
      <w:r w:rsidR="00D93032">
        <w:rPr>
          <w:rFonts w:ascii="Times New Roman" w:hAnsi="Times New Roman" w:cs="Times New Roman"/>
        </w:rPr>
        <w:t xml:space="preserve"> foram </w:t>
      </w:r>
      <w:r w:rsidRPr="00DD140B">
        <w:rPr>
          <w:rFonts w:ascii="Times New Roman" w:hAnsi="Times New Roman" w:cs="Times New Roman"/>
        </w:rPr>
        <w:t>substitu</w:t>
      </w:r>
      <w:r w:rsidR="00D93032">
        <w:rPr>
          <w:rFonts w:ascii="Times New Roman" w:hAnsi="Times New Roman" w:cs="Times New Roman"/>
        </w:rPr>
        <w:t>ídos</w:t>
      </w:r>
      <w:r w:rsidRPr="00DD140B">
        <w:rPr>
          <w:rFonts w:ascii="Times New Roman" w:hAnsi="Times New Roman" w:cs="Times New Roman"/>
        </w:rPr>
        <w:t xml:space="preserve"> por espaços. Isso foi feito para garantir que apenas palavras e espaços fossem mantidos, facilitando a análise subsequente.</w:t>
      </w:r>
    </w:p>
    <w:p w14:paraId="0F5A0D4F" w14:textId="05F2A81D" w:rsidR="00D93032" w:rsidRDefault="00D93032" w:rsidP="004C4EDC">
      <w:pPr>
        <w:pStyle w:val="ListParagraph"/>
        <w:numPr>
          <w:ilvl w:val="0"/>
          <w:numId w:val="3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Números: </w:t>
      </w:r>
      <w:r w:rsidR="00F03323">
        <w:rPr>
          <w:rFonts w:ascii="Times New Roman" w:hAnsi="Times New Roman" w:cs="Times New Roman"/>
        </w:rPr>
        <w:t>Por fim</w:t>
      </w:r>
      <w:r w:rsidR="006505AD" w:rsidRPr="006505AD">
        <w:rPr>
          <w:rFonts w:ascii="Times New Roman" w:hAnsi="Times New Roman" w:cs="Times New Roman"/>
        </w:rPr>
        <w:t>, todos os números presentes nos textos das avaliações foram removidos. Números geralmente não contribuem para a análise de sentimentos e podem introduzir ruídos nos dados.</w:t>
      </w:r>
    </w:p>
    <w:p w14:paraId="65254742" w14:textId="77777777" w:rsidR="00BE618A" w:rsidRPr="00867C24" w:rsidRDefault="00BE618A" w:rsidP="00867C24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7464CE99" w14:textId="6C492068" w:rsidR="00585586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5.2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Nuvem de Palavras</w:t>
      </w:r>
    </w:p>
    <w:p w14:paraId="103D6ED3" w14:textId="2882E8FC" w:rsidR="009670F1" w:rsidRPr="009670F1" w:rsidRDefault="009670F1" w:rsidP="009670F1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670F1">
        <w:rPr>
          <w:rFonts w:ascii="Times New Roman" w:hAnsi="Times New Roman" w:cs="Times New Roman"/>
        </w:rPr>
        <w:t xml:space="preserve">A Nuvem de Palavras </w:t>
      </w:r>
      <w:r>
        <w:rPr>
          <w:rFonts w:ascii="Times New Roman" w:hAnsi="Times New Roman" w:cs="Times New Roman"/>
        </w:rPr>
        <w:t xml:space="preserve">corresponde a </w:t>
      </w:r>
      <w:r w:rsidRPr="009670F1">
        <w:rPr>
          <w:rFonts w:ascii="Times New Roman" w:hAnsi="Times New Roman" w:cs="Times New Roman"/>
        </w:rPr>
        <w:t>uma representação visual que destaca as palavras mais frequentes em um conjunto de textos, onde o tamanho de cada palavra é proporcional à sua frequência.</w:t>
      </w:r>
      <w:r w:rsidR="00D60F6E">
        <w:rPr>
          <w:rFonts w:ascii="Times New Roman" w:hAnsi="Times New Roman" w:cs="Times New Roman"/>
        </w:rPr>
        <w:t xml:space="preserve"> </w:t>
      </w:r>
      <w:r w:rsidR="008C37F1">
        <w:rPr>
          <w:rFonts w:ascii="Times New Roman" w:hAnsi="Times New Roman" w:cs="Times New Roman"/>
        </w:rPr>
        <w:t>A imagem a seguir, contribuiu para que o nosso grupo pudesse</w:t>
      </w:r>
      <w:r w:rsidR="00750A00">
        <w:rPr>
          <w:rFonts w:ascii="Times New Roman" w:hAnsi="Times New Roman" w:cs="Times New Roman"/>
        </w:rPr>
        <w:t xml:space="preserve"> </w:t>
      </w:r>
      <w:r w:rsidR="00D60F6E" w:rsidRPr="00D60F6E">
        <w:rPr>
          <w:rFonts w:ascii="Times New Roman" w:hAnsi="Times New Roman" w:cs="Times New Roman"/>
        </w:rPr>
        <w:t>identificar rapidamente as palavras mais comuns nos comentários dos clientes, proporcionando insights visuais sobre os temas e sentimentos predominantes</w:t>
      </w:r>
      <w:r w:rsidR="00750A00">
        <w:rPr>
          <w:rFonts w:ascii="Times New Roman" w:hAnsi="Times New Roman" w:cs="Times New Roman"/>
        </w:rPr>
        <w:t>:</w:t>
      </w:r>
    </w:p>
    <w:p w14:paraId="74E0BE4C" w14:textId="2C18D846" w:rsidR="00583E3A" w:rsidRDefault="00583E3A" w:rsidP="00573266">
      <w:pPr>
        <w:spacing w:after="0"/>
      </w:pPr>
      <w:r>
        <w:rPr>
          <w:noProof/>
        </w:rPr>
        <w:lastRenderedPageBreak/>
        <w:drawing>
          <wp:inline distT="0" distB="0" distL="0" distR="0" wp14:anchorId="38B75DE2" wp14:editId="56561EAF">
            <wp:extent cx="5760085" cy="2933700"/>
            <wp:effectExtent l="19050" t="19050" r="12065" b="19050"/>
            <wp:docPr id="94920026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026" name="Picture 1" descr="A close up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E80C6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C4C920" w14:textId="77777777" w:rsidR="00573266" w:rsidRPr="00583E3A" w:rsidRDefault="00573266" w:rsidP="00583E3A"/>
    <w:p w14:paraId="5DC9FF7B" w14:textId="5E2C8596" w:rsidR="00995379" w:rsidRDefault="00995379" w:rsidP="00995379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995379">
        <w:rPr>
          <w:rFonts w:ascii="Times New Roman" w:hAnsi="Times New Roman" w:cs="Times New Roman"/>
        </w:rPr>
        <w:t>Para o desenvolvimento da nuvem de palavras ilustrada acim</w:t>
      </w:r>
      <w:r>
        <w:rPr>
          <w:rFonts w:ascii="Times New Roman" w:hAnsi="Times New Roman" w:cs="Times New Roman"/>
        </w:rPr>
        <w:t xml:space="preserve">a utilizamos a biblioteca </w:t>
      </w:r>
      <w:proofErr w:type="spellStart"/>
      <w:r w:rsidRPr="00995379">
        <w:rPr>
          <w:rFonts w:ascii="Times New Roman" w:hAnsi="Times New Roman" w:cs="Times New Roman"/>
        </w:rPr>
        <w:t>WordCloud</w:t>
      </w:r>
      <w:proofErr w:type="spellEnd"/>
      <w:r>
        <w:rPr>
          <w:rFonts w:ascii="Times New Roman" w:hAnsi="Times New Roman" w:cs="Times New Roman"/>
        </w:rPr>
        <w:t xml:space="preserve"> do Python.</w:t>
      </w:r>
    </w:p>
    <w:p w14:paraId="21281874" w14:textId="77777777" w:rsidR="00995379" w:rsidRPr="00995379" w:rsidRDefault="00995379" w:rsidP="00995379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292F3455" w14:textId="4A313BA5" w:rsidR="00585586" w:rsidRPr="00995379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>5.</w:t>
      </w:r>
      <w:r w:rsidR="00585586" w:rsidRPr="00995379">
        <w:rPr>
          <w:rFonts w:ascii="Times New Roman" w:hAnsi="Times New Roman" w:cs="Times New Roman"/>
          <w:b/>
          <w:bCs/>
          <w:color w:val="auto"/>
          <w:sz w:val="20"/>
          <w:szCs w:val="20"/>
        </w:rPr>
        <w:t>3 Stop Words</w:t>
      </w:r>
    </w:p>
    <w:p w14:paraId="6CF5201F" w14:textId="19178473" w:rsidR="00750A00" w:rsidRDefault="00F97E9B" w:rsidP="00072536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projetos de </w:t>
      </w:r>
      <w:r w:rsidRPr="00F97E9B">
        <w:rPr>
          <w:rFonts w:ascii="Times New Roman" w:hAnsi="Times New Roman" w:cs="Times New Roman"/>
        </w:rPr>
        <w:t xml:space="preserve">análise de sentimentos, a etapa de remoção de stop words é uma etapa fundamental do pré-processamento de texto. </w:t>
      </w:r>
      <w:proofErr w:type="gramStart"/>
      <w:r>
        <w:rPr>
          <w:rFonts w:ascii="Times New Roman" w:hAnsi="Times New Roman" w:cs="Times New Roman"/>
        </w:rPr>
        <w:t>Via de regra</w:t>
      </w:r>
      <w:proofErr w:type="gramEnd"/>
      <w:r>
        <w:rPr>
          <w:rFonts w:ascii="Times New Roman" w:hAnsi="Times New Roman" w:cs="Times New Roman"/>
        </w:rPr>
        <w:t xml:space="preserve">, as </w:t>
      </w:r>
      <w:r w:rsidR="00400746">
        <w:rPr>
          <w:rFonts w:ascii="Times New Roman" w:hAnsi="Times New Roman" w:cs="Times New Roman"/>
        </w:rPr>
        <w:t>s</w:t>
      </w:r>
      <w:r w:rsidRPr="00F97E9B">
        <w:rPr>
          <w:rFonts w:ascii="Times New Roman" w:hAnsi="Times New Roman" w:cs="Times New Roman"/>
        </w:rPr>
        <w:t xml:space="preserve">top words </w:t>
      </w:r>
      <w:r w:rsidR="00400746">
        <w:rPr>
          <w:rFonts w:ascii="Times New Roman" w:hAnsi="Times New Roman" w:cs="Times New Roman"/>
        </w:rPr>
        <w:t xml:space="preserve">correspondem a </w:t>
      </w:r>
      <w:r w:rsidRPr="00F97E9B">
        <w:rPr>
          <w:rFonts w:ascii="Times New Roman" w:hAnsi="Times New Roman" w:cs="Times New Roman"/>
        </w:rPr>
        <w:t>palavras que, em geral, não agregam significado relevante ao contexto do texto quando analisado em um modelo de análise de sentimentos</w:t>
      </w:r>
      <w:r w:rsidR="00400746">
        <w:rPr>
          <w:rFonts w:ascii="Times New Roman" w:hAnsi="Times New Roman" w:cs="Times New Roman"/>
        </w:rPr>
        <w:t xml:space="preserve">. </w:t>
      </w:r>
      <w:r w:rsidR="00B62239">
        <w:rPr>
          <w:rFonts w:ascii="Times New Roman" w:hAnsi="Times New Roman" w:cs="Times New Roman"/>
        </w:rPr>
        <w:t xml:space="preserve">No </w:t>
      </w:r>
      <w:proofErr w:type="spellStart"/>
      <w:r w:rsidR="00B62239">
        <w:rPr>
          <w:rFonts w:ascii="Times New Roman" w:hAnsi="Times New Roman" w:cs="Times New Roman"/>
        </w:rPr>
        <w:t>Córpus</w:t>
      </w:r>
      <w:proofErr w:type="spellEnd"/>
      <w:r w:rsidR="00B62239">
        <w:rPr>
          <w:rFonts w:ascii="Times New Roman" w:hAnsi="Times New Roman" w:cs="Times New Roman"/>
        </w:rPr>
        <w:t xml:space="preserve"> utilizado para o desenvolvimento deste trabalho foram identificadas </w:t>
      </w:r>
      <w:r w:rsidR="00EB2561">
        <w:rPr>
          <w:rFonts w:ascii="Times New Roman" w:hAnsi="Times New Roman" w:cs="Times New Roman"/>
        </w:rPr>
        <w:t xml:space="preserve">177 diferentes stop words. Ao efetuarmos uma análise </w:t>
      </w:r>
      <w:r w:rsidR="00191B20">
        <w:rPr>
          <w:rFonts w:ascii="Times New Roman" w:hAnsi="Times New Roman" w:cs="Times New Roman"/>
        </w:rPr>
        <w:t>detalhada de cada stop word, entendemos que a única stop word</w:t>
      </w:r>
      <w:r w:rsidR="00CD28E5">
        <w:rPr>
          <w:rFonts w:ascii="Times New Roman" w:hAnsi="Times New Roman" w:cs="Times New Roman"/>
        </w:rPr>
        <w:t xml:space="preserve"> que deveria ser mantida correspondia a palavra “Não”, dado que</w:t>
      </w:r>
      <w:r w:rsidR="00426AD7">
        <w:rPr>
          <w:rFonts w:ascii="Times New Roman" w:hAnsi="Times New Roman" w:cs="Times New Roman"/>
        </w:rPr>
        <w:t xml:space="preserve"> tal stop word foi comumente utilizada pelos consumidores para expressar um sentimento negativo referente a um determinado produto.</w:t>
      </w:r>
      <w:r w:rsidR="00300072">
        <w:rPr>
          <w:rFonts w:ascii="Times New Roman" w:hAnsi="Times New Roman" w:cs="Times New Roman"/>
        </w:rPr>
        <w:t xml:space="preserve"> No processo de remoção de stop words foram consideradas as funcionalidades providas pela biblioteca NLTK</w:t>
      </w:r>
      <w:r w:rsidR="00862464">
        <w:rPr>
          <w:rFonts w:ascii="Times New Roman" w:hAnsi="Times New Roman" w:cs="Times New Roman"/>
        </w:rPr>
        <w:t>.</w:t>
      </w:r>
    </w:p>
    <w:p w14:paraId="739FD7AB" w14:textId="77777777" w:rsidR="00072536" w:rsidRPr="00750A00" w:rsidRDefault="00072536" w:rsidP="00072536">
      <w:pPr>
        <w:pStyle w:val="BodyText"/>
        <w:spacing w:after="0" w:line="360" w:lineRule="auto"/>
        <w:jc w:val="both"/>
      </w:pPr>
    </w:p>
    <w:p w14:paraId="482F3DB3" w14:textId="55F43178" w:rsidR="00585586" w:rsidRDefault="00513758" w:rsidP="00585586">
      <w:pPr>
        <w:pStyle w:val="Heading3"/>
        <w:spacing w:before="0" w:after="240"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5.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4</w:t>
      </w:r>
      <w:r w:rsidR="00585586" w:rsidRPr="00507F1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585586">
        <w:rPr>
          <w:rFonts w:ascii="Times New Roman" w:hAnsi="Times New Roman" w:cs="Times New Roman"/>
          <w:b/>
          <w:bCs/>
          <w:color w:val="auto"/>
          <w:sz w:val="20"/>
          <w:szCs w:val="20"/>
        </w:rPr>
        <w:t>Tokenização</w:t>
      </w:r>
    </w:p>
    <w:p w14:paraId="661BCE90" w14:textId="4AC845D1" w:rsidR="004C3C1D" w:rsidRPr="004C3C1D" w:rsidRDefault="002973FE" w:rsidP="00513758">
      <w:pPr>
        <w:pStyle w:val="BodyText"/>
        <w:spacing w:after="0" w:line="360" w:lineRule="auto"/>
        <w:jc w:val="both"/>
      </w:pPr>
      <w:r>
        <w:rPr>
          <w:rFonts w:ascii="Times New Roman" w:hAnsi="Times New Roman" w:cs="Times New Roman"/>
        </w:rPr>
        <w:t xml:space="preserve">A </w:t>
      </w:r>
      <w:r w:rsidRPr="002973FE">
        <w:rPr>
          <w:rFonts w:ascii="Times New Roman" w:hAnsi="Times New Roman" w:cs="Times New Roman"/>
        </w:rPr>
        <w:t xml:space="preserve">Tokenização </w:t>
      </w:r>
      <w:r w:rsidR="00FA2D12">
        <w:rPr>
          <w:rFonts w:ascii="Times New Roman" w:hAnsi="Times New Roman" w:cs="Times New Roman"/>
        </w:rPr>
        <w:t xml:space="preserve">corresponde ao </w:t>
      </w:r>
      <w:r w:rsidRPr="002973FE">
        <w:rPr>
          <w:rFonts w:ascii="Times New Roman" w:hAnsi="Times New Roman" w:cs="Times New Roman"/>
        </w:rPr>
        <w:t xml:space="preserve">processo de dividir um texto em unidades menores, chamadas de "tokens". Esses tokens podem ser palavras, frases ou até mesmo caracteres, dependendo do nível de tokenização que </w:t>
      </w:r>
      <w:r w:rsidR="00FA2D12">
        <w:rPr>
          <w:rFonts w:ascii="Times New Roman" w:hAnsi="Times New Roman" w:cs="Times New Roman"/>
        </w:rPr>
        <w:t xml:space="preserve">se </w:t>
      </w:r>
      <w:r w:rsidRPr="002973FE">
        <w:rPr>
          <w:rFonts w:ascii="Times New Roman" w:hAnsi="Times New Roman" w:cs="Times New Roman"/>
        </w:rPr>
        <w:t xml:space="preserve">deseja aplicar. </w:t>
      </w:r>
      <w:r w:rsidR="0090552C">
        <w:rPr>
          <w:rFonts w:ascii="Times New Roman" w:hAnsi="Times New Roman" w:cs="Times New Roman"/>
        </w:rPr>
        <w:t xml:space="preserve">No nosso trabalho utilizamos a </w:t>
      </w:r>
      <w:r w:rsidRPr="002973FE">
        <w:rPr>
          <w:rFonts w:ascii="Times New Roman" w:hAnsi="Times New Roman" w:cs="Times New Roman"/>
        </w:rPr>
        <w:t xml:space="preserve">função </w:t>
      </w:r>
      <w:proofErr w:type="spellStart"/>
      <w:r w:rsidRPr="002973FE">
        <w:rPr>
          <w:rFonts w:ascii="Times New Roman" w:hAnsi="Times New Roman" w:cs="Times New Roman"/>
        </w:rPr>
        <w:t>word_tokenize</w:t>
      </w:r>
      <w:proofErr w:type="spellEnd"/>
      <w:r w:rsidRPr="002973FE">
        <w:rPr>
          <w:rFonts w:ascii="Times New Roman" w:hAnsi="Times New Roman" w:cs="Times New Roman"/>
        </w:rPr>
        <w:t xml:space="preserve"> da biblioteca NLTK para dividir o</w:t>
      </w:r>
      <w:r w:rsidR="0090552C">
        <w:rPr>
          <w:rFonts w:ascii="Times New Roman" w:hAnsi="Times New Roman" w:cs="Times New Roman"/>
        </w:rPr>
        <w:t>s comentários providos pelos cl</w:t>
      </w:r>
      <w:r w:rsidR="009A2CA5">
        <w:rPr>
          <w:rFonts w:ascii="Times New Roman" w:hAnsi="Times New Roman" w:cs="Times New Roman"/>
        </w:rPr>
        <w:t xml:space="preserve">ientes </w:t>
      </w:r>
      <w:r w:rsidRPr="002973FE">
        <w:rPr>
          <w:rFonts w:ascii="Times New Roman" w:hAnsi="Times New Roman" w:cs="Times New Roman"/>
        </w:rPr>
        <w:t>em palavras individuais.</w:t>
      </w:r>
      <w:r w:rsidR="0027321A">
        <w:rPr>
          <w:rFonts w:ascii="Times New Roman" w:hAnsi="Times New Roman" w:cs="Times New Roman"/>
        </w:rPr>
        <w:t xml:space="preserve"> </w:t>
      </w:r>
      <w:r w:rsidR="008A2393">
        <w:rPr>
          <w:rFonts w:ascii="Times New Roman" w:hAnsi="Times New Roman" w:cs="Times New Roman"/>
        </w:rPr>
        <w:t xml:space="preserve">Tal processo </w:t>
      </w:r>
      <w:r w:rsidR="0027321A" w:rsidRPr="0027321A">
        <w:rPr>
          <w:rFonts w:ascii="Times New Roman" w:hAnsi="Times New Roman" w:cs="Times New Roman"/>
        </w:rPr>
        <w:t>permit</w:t>
      </w:r>
      <w:r w:rsidR="008A2393">
        <w:rPr>
          <w:rFonts w:ascii="Times New Roman" w:hAnsi="Times New Roman" w:cs="Times New Roman"/>
        </w:rPr>
        <w:t xml:space="preserve">iu ao nosso grupo manipular e analisar </w:t>
      </w:r>
      <w:r w:rsidR="003C3EF8">
        <w:rPr>
          <w:rFonts w:ascii="Times New Roman" w:hAnsi="Times New Roman" w:cs="Times New Roman"/>
        </w:rPr>
        <w:t xml:space="preserve">os comentários dos clientes </w:t>
      </w:r>
      <w:r w:rsidR="0027321A" w:rsidRPr="0027321A">
        <w:rPr>
          <w:rFonts w:ascii="Times New Roman" w:hAnsi="Times New Roman" w:cs="Times New Roman"/>
        </w:rPr>
        <w:t>de maneira mais granular, o que é fundamental para extrair informações significativas e relevantes.</w:t>
      </w:r>
    </w:p>
    <w:p w14:paraId="43D0CE68" w14:textId="77777777" w:rsidR="00995379" w:rsidRDefault="0099537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3DECE5" w14:textId="6D0DC1CD" w:rsidR="004C3C1D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</w:t>
      </w:r>
      <w:r w:rsidR="004C3C1D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C3C1D">
        <w:rPr>
          <w:rFonts w:ascii="Times New Roman" w:hAnsi="Times New Roman" w:cs="Times New Roman"/>
          <w:b/>
          <w:bCs/>
          <w:color w:val="auto"/>
          <w:sz w:val="24"/>
          <w:szCs w:val="24"/>
        </w:rPr>
        <w:t>Análise Exploratória dos Dados</w:t>
      </w:r>
    </w:p>
    <w:p w14:paraId="43442E5A" w14:textId="77777777" w:rsidR="003D62AB" w:rsidRDefault="003D62AB" w:rsidP="003D62AB"/>
    <w:p w14:paraId="0077649C" w14:textId="1577EBE9" w:rsidR="001D30C3" w:rsidRPr="003D62AB" w:rsidRDefault="00430CC6" w:rsidP="001D30C3">
      <w:pPr>
        <w:pStyle w:val="BodyText"/>
        <w:spacing w:after="0" w:line="360" w:lineRule="auto"/>
        <w:jc w:val="both"/>
      </w:pPr>
      <w:r w:rsidRPr="00430CC6">
        <w:rPr>
          <w:rFonts w:ascii="Times New Roman" w:hAnsi="Times New Roman" w:cs="Times New Roman"/>
        </w:rPr>
        <w:t xml:space="preserve">A análise exploratória dos dados (EDA) é uma etapa fundamental em um projeto de análise de sentimentos, pois permite uma compreensão profunda e inicial do conjunto de dados disponível. </w:t>
      </w:r>
      <w:r w:rsidR="009D239E">
        <w:rPr>
          <w:rFonts w:ascii="Times New Roman" w:hAnsi="Times New Roman" w:cs="Times New Roman"/>
        </w:rPr>
        <w:t xml:space="preserve">Primeiramente, 2 </w:t>
      </w:r>
      <w:r w:rsidR="00776A29">
        <w:rPr>
          <w:rFonts w:ascii="Times New Roman" w:hAnsi="Times New Roman" w:cs="Times New Roman"/>
        </w:rPr>
        <w:t>diferentes visualizações de dados</w:t>
      </w:r>
      <w:r w:rsidR="00940075"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 xml:space="preserve">foram desenvolvidas, as </w:t>
      </w:r>
      <w:r w:rsidR="00940075">
        <w:rPr>
          <w:rFonts w:ascii="Times New Roman" w:hAnsi="Times New Roman" w:cs="Times New Roman"/>
        </w:rPr>
        <w:t>qu</w:t>
      </w:r>
      <w:r w:rsidR="009D239E">
        <w:rPr>
          <w:rFonts w:ascii="Times New Roman" w:hAnsi="Times New Roman" w:cs="Times New Roman"/>
        </w:rPr>
        <w:t>ais</w:t>
      </w:r>
      <w:r w:rsidR="00940075">
        <w:rPr>
          <w:rFonts w:ascii="Times New Roman" w:hAnsi="Times New Roman" w:cs="Times New Roman"/>
        </w:rPr>
        <w:t xml:space="preserve"> nos auxiliaram a </w:t>
      </w:r>
      <w:r w:rsidRPr="00430CC6">
        <w:rPr>
          <w:rFonts w:ascii="Times New Roman" w:hAnsi="Times New Roman" w:cs="Times New Roman"/>
        </w:rPr>
        <w:t>entender a distribuição d</w:t>
      </w:r>
      <w:r w:rsidR="00940075">
        <w:rPr>
          <w:rFonts w:ascii="Times New Roman" w:hAnsi="Times New Roman" w:cs="Times New Roman"/>
        </w:rPr>
        <w:t>os ratings atribuídos pelos cl</w:t>
      </w:r>
      <w:r w:rsidR="00041557">
        <w:rPr>
          <w:rFonts w:ascii="Times New Roman" w:hAnsi="Times New Roman" w:cs="Times New Roman"/>
        </w:rPr>
        <w:t>i</w:t>
      </w:r>
      <w:r w:rsidR="00940075">
        <w:rPr>
          <w:rFonts w:ascii="Times New Roman" w:hAnsi="Times New Roman" w:cs="Times New Roman"/>
        </w:rPr>
        <w:t>entes</w:t>
      </w:r>
      <w:r w:rsidR="009D239E">
        <w:rPr>
          <w:rFonts w:ascii="Times New Roman" w:hAnsi="Times New Roman" w:cs="Times New Roman"/>
        </w:rPr>
        <w:t xml:space="preserve">, bem como </w:t>
      </w:r>
      <w:r w:rsidR="00041557">
        <w:rPr>
          <w:rFonts w:ascii="Times New Roman" w:hAnsi="Times New Roman" w:cs="Times New Roman"/>
        </w:rPr>
        <w:t xml:space="preserve">as 10 palavras mais </w:t>
      </w:r>
      <w:r w:rsidRPr="00430CC6">
        <w:rPr>
          <w:rFonts w:ascii="Times New Roman" w:hAnsi="Times New Roman" w:cs="Times New Roman"/>
        </w:rPr>
        <w:t>frequ</w:t>
      </w:r>
      <w:r w:rsidR="00041557">
        <w:rPr>
          <w:rFonts w:ascii="Times New Roman" w:hAnsi="Times New Roman" w:cs="Times New Roman"/>
        </w:rPr>
        <w:t>entes utiliza</w:t>
      </w:r>
      <w:r w:rsidR="00F61460">
        <w:rPr>
          <w:rFonts w:ascii="Times New Roman" w:hAnsi="Times New Roman" w:cs="Times New Roman"/>
        </w:rPr>
        <w:t>das</w:t>
      </w:r>
      <w:r w:rsidR="009D239E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4949"/>
      </w:tblGrid>
      <w:tr w:rsidR="003D62AB" w14:paraId="0C4A95EB" w14:textId="77777777" w:rsidTr="009D239E">
        <w:tc>
          <w:tcPr>
            <w:tcW w:w="4112" w:type="dxa"/>
          </w:tcPr>
          <w:p w14:paraId="15150A4B" w14:textId="37CAB4FF" w:rsidR="003D62AB" w:rsidRDefault="003D62AB" w:rsidP="003D62AB">
            <w:pPr>
              <w:ind w:hanging="115"/>
            </w:pPr>
            <w:r>
              <w:rPr>
                <w:noProof/>
              </w:rPr>
              <w:drawing>
                <wp:inline distT="0" distB="0" distL="0" distR="0" wp14:anchorId="768E5AFF" wp14:editId="48AAC98C">
                  <wp:extent cx="2596896" cy="2201496"/>
                  <wp:effectExtent l="0" t="0" r="0" b="8890"/>
                  <wp:docPr id="574666864" name="Picture 2" descr="A graph with different colored ba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66864" name="Picture 2" descr="A graph with different colored bar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022" cy="2224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9" w:type="dxa"/>
          </w:tcPr>
          <w:p w14:paraId="6338921F" w14:textId="47DC2EC3" w:rsidR="003D62AB" w:rsidRDefault="003D62AB" w:rsidP="00EB40FE">
            <w:pPr>
              <w:ind w:hanging="44"/>
            </w:pPr>
            <w:r>
              <w:rPr>
                <w:noProof/>
              </w:rPr>
              <w:drawing>
                <wp:inline distT="0" distB="0" distL="0" distR="0" wp14:anchorId="64FABDE3" wp14:editId="636E64D1">
                  <wp:extent cx="3094329" cy="1982268"/>
                  <wp:effectExtent l="0" t="0" r="0" b="0"/>
                  <wp:docPr id="1386409283" name="Picture 3" descr="A graph with a line going up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09283" name="Picture 3" descr="A graph with a line going up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332" cy="200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06312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BA2F93C" w14:textId="77777777" w:rsidR="00573266" w:rsidRDefault="00573266" w:rsidP="00A8174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74CB7B03" w14:textId="7E17A1B1" w:rsidR="00EB40FE" w:rsidRDefault="00925CC7" w:rsidP="00A8174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Adicionalmente, foi desenvolvido um </w:t>
      </w:r>
      <w:r w:rsidRPr="00925CC7">
        <w:rPr>
          <w:rFonts w:ascii="Times New Roman" w:hAnsi="Times New Roman" w:cs="Times New Roman"/>
        </w:rPr>
        <w:t>histograma</w:t>
      </w:r>
      <w:r>
        <w:rPr>
          <w:rFonts w:ascii="Times New Roman" w:hAnsi="Times New Roman" w:cs="Times New Roman"/>
        </w:rPr>
        <w:t xml:space="preserve"> contendo a</w:t>
      </w:r>
      <w:r w:rsidRPr="00925CC7">
        <w:rPr>
          <w:rFonts w:ascii="Times New Roman" w:hAnsi="Times New Roman" w:cs="Times New Roman"/>
        </w:rPr>
        <w:t xml:space="preserve"> distribuição do comprimento dos comentários após o pré-processamento.</w:t>
      </w:r>
      <w:r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>Este histograma</w:t>
      </w:r>
      <w:r w:rsidR="009D239E" w:rsidRPr="00E538D4">
        <w:rPr>
          <w:rFonts w:ascii="Times New Roman" w:hAnsi="Times New Roman" w:cs="Times New Roman"/>
        </w:rPr>
        <w:t xml:space="preserve"> </w:t>
      </w:r>
      <w:r w:rsidR="009D239E">
        <w:rPr>
          <w:rFonts w:ascii="Times New Roman" w:hAnsi="Times New Roman" w:cs="Times New Roman"/>
        </w:rPr>
        <w:t xml:space="preserve">nos </w:t>
      </w:r>
      <w:r w:rsidR="009D239E" w:rsidRPr="00E538D4">
        <w:rPr>
          <w:rFonts w:ascii="Times New Roman" w:hAnsi="Times New Roman" w:cs="Times New Roman"/>
        </w:rPr>
        <w:t>permit</w:t>
      </w:r>
      <w:r w:rsidR="009D239E">
        <w:rPr>
          <w:rFonts w:ascii="Times New Roman" w:hAnsi="Times New Roman" w:cs="Times New Roman"/>
        </w:rPr>
        <w:t>iu</w:t>
      </w:r>
      <w:r w:rsidR="009D239E" w:rsidRPr="00E538D4">
        <w:rPr>
          <w:rFonts w:ascii="Times New Roman" w:hAnsi="Times New Roman" w:cs="Times New Roman"/>
        </w:rPr>
        <w:t xml:space="preserve"> identificar como os tamanhos dos comentários variam, fornecendo uma visão clara da densidade e dispersão dos dados.</w:t>
      </w:r>
      <w:r w:rsidR="00FC4EF3">
        <w:rPr>
          <w:rFonts w:ascii="Times New Roman" w:hAnsi="Times New Roman" w:cs="Times New Roman"/>
        </w:rPr>
        <w:t xml:space="preserve"> </w:t>
      </w:r>
      <w:r w:rsidR="00FC4EF3" w:rsidRPr="00FC4EF3">
        <w:rPr>
          <w:rFonts w:ascii="Times New Roman" w:hAnsi="Times New Roman" w:cs="Times New Roman"/>
        </w:rPr>
        <w:t>Ao visualizar</w:t>
      </w:r>
      <w:r w:rsidR="00FC4EF3">
        <w:rPr>
          <w:rFonts w:ascii="Times New Roman" w:hAnsi="Times New Roman" w:cs="Times New Roman"/>
        </w:rPr>
        <w:t>mos</w:t>
      </w:r>
      <w:r w:rsidR="00FC4EF3" w:rsidRPr="00FC4EF3">
        <w:rPr>
          <w:rFonts w:ascii="Times New Roman" w:hAnsi="Times New Roman" w:cs="Times New Roman"/>
        </w:rPr>
        <w:t xml:space="preserve"> a distribuição dos tamanhos dos comentários, </w:t>
      </w:r>
      <w:r w:rsidR="00FC4EF3">
        <w:rPr>
          <w:rFonts w:ascii="Times New Roman" w:hAnsi="Times New Roman" w:cs="Times New Roman"/>
        </w:rPr>
        <w:t>pudemos</w:t>
      </w:r>
      <w:r w:rsidR="00FC3034">
        <w:rPr>
          <w:rFonts w:ascii="Times New Roman" w:hAnsi="Times New Roman" w:cs="Times New Roman"/>
        </w:rPr>
        <w:t xml:space="preserve"> </w:t>
      </w:r>
      <w:r w:rsidR="00FC4EF3" w:rsidRPr="00FC4EF3">
        <w:rPr>
          <w:rFonts w:ascii="Times New Roman" w:hAnsi="Times New Roman" w:cs="Times New Roman"/>
        </w:rPr>
        <w:t>identificar padrões, como a prevalência de comentários curtos ou longos. Isso pode indicar a natureza das interações dos clientes, como comentários mais curtos talvez indicando feedback rápido e direto, enquanto os mais longos podem conter opiniões mais detalhadas.</w:t>
      </w:r>
      <w:r w:rsidR="00A8174A">
        <w:rPr>
          <w:rFonts w:ascii="Times New Roman" w:hAnsi="Times New Roman" w:cs="Times New Roman"/>
        </w:rPr>
        <w:t xml:space="preserve"> </w:t>
      </w:r>
      <w:r w:rsidR="00A8174A" w:rsidRPr="00A8174A">
        <w:rPr>
          <w:rFonts w:ascii="Times New Roman" w:hAnsi="Times New Roman" w:cs="Times New Roman"/>
        </w:rPr>
        <w:t>A linha de média adicionada ao gráfico fornece uma métrica estatística fundamental, permitindo comparar a média do tamanho dos comentários com a distribuição geral. Isso ajuda a contextualizar os dados e pode ser útil para identificar desvios significativos.</w:t>
      </w:r>
    </w:p>
    <w:p w14:paraId="680B55A4" w14:textId="77777777" w:rsidR="00A8174A" w:rsidRPr="00925CC7" w:rsidRDefault="00A8174A" w:rsidP="00A8174A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75AA0337" w14:textId="0334C134" w:rsidR="00EB4EB8" w:rsidRDefault="009D239E" w:rsidP="00573266">
      <w:pPr>
        <w:spacing w:after="0"/>
      </w:pPr>
      <w:r>
        <w:rPr>
          <w:noProof/>
        </w:rPr>
        <w:lastRenderedPageBreak/>
        <w:drawing>
          <wp:inline distT="0" distB="0" distL="0" distR="0" wp14:anchorId="19E4ACAE" wp14:editId="58303149">
            <wp:extent cx="5749137" cy="3641775"/>
            <wp:effectExtent l="19050" t="19050" r="23495" b="15875"/>
            <wp:docPr id="1027441940" name="Picture 4" descr="A graph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1940" name="Picture 4" descr="A graph with a black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01" cy="3692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FABCA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4F372E" w14:textId="5AE8C2A9" w:rsidR="00EB4EB8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="00EB4EB8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 de Lematização</w:t>
      </w:r>
    </w:p>
    <w:p w14:paraId="483E71E6" w14:textId="77777777" w:rsidR="006C7B9B" w:rsidRPr="006C7B9B" w:rsidRDefault="006C7B9B" w:rsidP="006C7B9B"/>
    <w:p w14:paraId="72912DCF" w14:textId="67BA89AA" w:rsidR="00CD0E9D" w:rsidRDefault="006C7B9B" w:rsidP="00085D95">
      <w:pPr>
        <w:pStyle w:val="BodyText"/>
        <w:spacing w:after="0" w:line="360" w:lineRule="auto"/>
        <w:jc w:val="both"/>
      </w:pPr>
      <w:r w:rsidRPr="006C7B9B">
        <w:rPr>
          <w:rFonts w:ascii="Times New Roman" w:hAnsi="Times New Roman" w:cs="Times New Roman"/>
        </w:rPr>
        <w:t xml:space="preserve">O processo de lematização tem como </w:t>
      </w:r>
      <w:r w:rsidR="00280778">
        <w:rPr>
          <w:rFonts w:ascii="Times New Roman" w:hAnsi="Times New Roman" w:cs="Times New Roman"/>
        </w:rPr>
        <w:t xml:space="preserve">principal </w:t>
      </w:r>
      <w:r w:rsidRPr="006C7B9B">
        <w:rPr>
          <w:rFonts w:ascii="Times New Roman" w:hAnsi="Times New Roman" w:cs="Times New Roman"/>
        </w:rPr>
        <w:t>objetivo</w:t>
      </w:r>
      <w:r w:rsidR="00280778">
        <w:rPr>
          <w:rFonts w:ascii="Times New Roman" w:hAnsi="Times New Roman" w:cs="Times New Roman"/>
        </w:rPr>
        <w:t xml:space="preserve"> </w:t>
      </w:r>
      <w:r w:rsidRPr="006C7B9B">
        <w:rPr>
          <w:rFonts w:ascii="Times New Roman" w:hAnsi="Times New Roman" w:cs="Times New Roman"/>
        </w:rPr>
        <w:t xml:space="preserve">reduzir as palavras em um texto à sua forma base ou raiz, conhecida como </w:t>
      </w:r>
      <w:proofErr w:type="spellStart"/>
      <w:r w:rsidRPr="00072536">
        <w:rPr>
          <w:rFonts w:ascii="Times New Roman" w:hAnsi="Times New Roman" w:cs="Times New Roman"/>
          <w:i/>
          <w:iCs/>
        </w:rPr>
        <w:t>lemma</w:t>
      </w:r>
      <w:proofErr w:type="spellEnd"/>
      <w:r w:rsidRPr="006C7B9B">
        <w:rPr>
          <w:rFonts w:ascii="Times New Roman" w:hAnsi="Times New Roman" w:cs="Times New Roman"/>
        </w:rPr>
        <w:t xml:space="preserve">, enquanto preserva o contexto e a integridade semântica das palavras. </w:t>
      </w:r>
      <w:r w:rsidR="00280778">
        <w:rPr>
          <w:rFonts w:ascii="Times New Roman" w:hAnsi="Times New Roman" w:cs="Times New Roman"/>
        </w:rPr>
        <w:t xml:space="preserve">A </w:t>
      </w:r>
      <w:r w:rsidRPr="006C7B9B">
        <w:rPr>
          <w:rFonts w:ascii="Times New Roman" w:hAnsi="Times New Roman" w:cs="Times New Roman"/>
        </w:rPr>
        <w:t xml:space="preserve">lematização </w:t>
      </w:r>
      <w:r w:rsidR="008E1F71">
        <w:rPr>
          <w:rFonts w:ascii="Times New Roman" w:hAnsi="Times New Roman" w:cs="Times New Roman"/>
        </w:rPr>
        <w:t xml:space="preserve">busca </w:t>
      </w:r>
      <w:r w:rsidRPr="006C7B9B">
        <w:rPr>
          <w:rFonts w:ascii="Times New Roman" w:hAnsi="Times New Roman" w:cs="Times New Roman"/>
        </w:rPr>
        <w:t>retorna</w:t>
      </w:r>
      <w:r w:rsidR="008E1F71">
        <w:rPr>
          <w:rFonts w:ascii="Times New Roman" w:hAnsi="Times New Roman" w:cs="Times New Roman"/>
        </w:rPr>
        <w:t>r</w:t>
      </w:r>
      <w:r w:rsidRPr="006C7B9B">
        <w:rPr>
          <w:rFonts w:ascii="Times New Roman" w:hAnsi="Times New Roman" w:cs="Times New Roman"/>
        </w:rPr>
        <w:t xml:space="preserve"> palavras que realmente existem na língua, levando em consideração a classe gramatical de cada termo. </w:t>
      </w:r>
      <w:r w:rsidR="008E1F71">
        <w:rPr>
          <w:rFonts w:ascii="Times New Roman" w:hAnsi="Times New Roman" w:cs="Times New Roman"/>
        </w:rPr>
        <w:t xml:space="preserve">Entendemos que este aspecto </w:t>
      </w:r>
      <w:r w:rsidR="00A52D3E">
        <w:rPr>
          <w:rFonts w:ascii="Times New Roman" w:hAnsi="Times New Roman" w:cs="Times New Roman"/>
        </w:rPr>
        <w:t xml:space="preserve">é de extrema importância para o nosso projeto </w:t>
      </w:r>
      <w:r w:rsidRPr="006C7B9B">
        <w:rPr>
          <w:rFonts w:ascii="Times New Roman" w:hAnsi="Times New Roman" w:cs="Times New Roman"/>
        </w:rPr>
        <w:t xml:space="preserve">de análise de sentimentos, onde a precisão na compreensão dos significados das palavras é crucial para a interpretação correta dos sentimentos expressos nos textos. </w:t>
      </w:r>
      <w:r w:rsidR="0035150D">
        <w:rPr>
          <w:rFonts w:ascii="Times New Roman" w:hAnsi="Times New Roman" w:cs="Times New Roman"/>
        </w:rPr>
        <w:t xml:space="preserve">Para o desenvolvimento desta etapa utilizamos </w:t>
      </w:r>
      <w:r w:rsidRPr="006C7B9B">
        <w:rPr>
          <w:rFonts w:ascii="Times New Roman" w:hAnsi="Times New Roman" w:cs="Times New Roman"/>
        </w:rPr>
        <w:t xml:space="preserve">a biblioteca </w:t>
      </w:r>
      <w:proofErr w:type="spellStart"/>
      <w:r w:rsidRPr="006C7B9B">
        <w:rPr>
          <w:rFonts w:ascii="Times New Roman" w:hAnsi="Times New Roman" w:cs="Times New Roman"/>
        </w:rPr>
        <w:t>spaCy</w:t>
      </w:r>
      <w:proofErr w:type="spellEnd"/>
      <w:r w:rsidR="002B42E9">
        <w:rPr>
          <w:rFonts w:ascii="Times New Roman" w:hAnsi="Times New Roman" w:cs="Times New Roman"/>
        </w:rPr>
        <w:t xml:space="preserve"> do Python,</w:t>
      </w:r>
    </w:p>
    <w:p w14:paraId="02D00155" w14:textId="4F1E4D36" w:rsidR="00EB4EB8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Definição da Variável Dependente</w:t>
      </w:r>
    </w:p>
    <w:p w14:paraId="62F69899" w14:textId="77777777" w:rsidR="00EB4EB8" w:rsidRDefault="00EB4EB8" w:rsidP="00EB4EB8"/>
    <w:p w14:paraId="1C5263A1" w14:textId="5995B3A1" w:rsidR="00085D95" w:rsidRDefault="00085D95" w:rsidP="00085D95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085D95">
        <w:rPr>
          <w:rFonts w:ascii="Times New Roman" w:hAnsi="Times New Roman" w:cs="Times New Roman"/>
        </w:rPr>
        <w:t>No contexto da análise de sentimentos, a variável dependente binária adotada neste modelo é representada pelo atributo "</w:t>
      </w:r>
      <w:proofErr w:type="spellStart"/>
      <w:r w:rsidRPr="00085D95">
        <w:rPr>
          <w:rFonts w:ascii="Times New Roman" w:hAnsi="Times New Roman" w:cs="Times New Roman"/>
        </w:rPr>
        <w:t>recommend_to_a_friend</w:t>
      </w:r>
      <w:proofErr w:type="spellEnd"/>
      <w:r w:rsidRPr="00085D95">
        <w:rPr>
          <w:rFonts w:ascii="Times New Roman" w:hAnsi="Times New Roman" w:cs="Times New Roman"/>
        </w:rPr>
        <w:t xml:space="preserve">", que classifica as respostas em duas categorias: "Yes" e "No". Para a construção do modelo, essas categorias </w:t>
      </w:r>
      <w:r>
        <w:rPr>
          <w:rFonts w:ascii="Times New Roman" w:hAnsi="Times New Roman" w:cs="Times New Roman"/>
        </w:rPr>
        <w:t xml:space="preserve">foram </w:t>
      </w:r>
      <w:r w:rsidRPr="00085D95">
        <w:rPr>
          <w:rFonts w:ascii="Times New Roman" w:hAnsi="Times New Roman" w:cs="Times New Roman"/>
        </w:rPr>
        <w:t>mapeadas para valores numéricos</w:t>
      </w:r>
      <w:r>
        <w:rPr>
          <w:rFonts w:ascii="Times New Roman" w:hAnsi="Times New Roman" w:cs="Times New Roman"/>
        </w:rPr>
        <w:t xml:space="preserve"> binários</w:t>
      </w:r>
      <w:r w:rsidRPr="00085D95">
        <w:rPr>
          <w:rFonts w:ascii="Times New Roman" w:hAnsi="Times New Roman" w:cs="Times New Roman"/>
        </w:rPr>
        <w:t xml:space="preserve">, onde "Yes" </w:t>
      </w:r>
      <w:r>
        <w:rPr>
          <w:rFonts w:ascii="Times New Roman" w:hAnsi="Times New Roman" w:cs="Times New Roman"/>
        </w:rPr>
        <w:t xml:space="preserve">foi </w:t>
      </w:r>
      <w:r w:rsidRPr="00085D95">
        <w:rPr>
          <w:rFonts w:ascii="Times New Roman" w:hAnsi="Times New Roman" w:cs="Times New Roman"/>
        </w:rPr>
        <w:t xml:space="preserve">codificado como 0 e "No" como 1. Essa abordagem permite que o modelo identifique e analise a polaridade das opiniões dos usuários, facilitando a interpretação dos resultados. A nova variável 'target' </w:t>
      </w:r>
      <w:r>
        <w:rPr>
          <w:rFonts w:ascii="Times New Roman" w:hAnsi="Times New Roman" w:cs="Times New Roman"/>
        </w:rPr>
        <w:t>foi</w:t>
      </w:r>
      <w:r w:rsidRPr="00085D95">
        <w:rPr>
          <w:rFonts w:ascii="Times New Roman" w:hAnsi="Times New Roman" w:cs="Times New Roman"/>
        </w:rPr>
        <w:t xml:space="preserve"> então incorporada ao conjunto de dados, possibilitando a realização de análises mais aprofundadas sobre a disposição dos consumidores em recomendar um produto ou serviço a um amigo. </w:t>
      </w:r>
      <w:r w:rsidR="00995379">
        <w:rPr>
          <w:rFonts w:ascii="Times New Roman" w:hAnsi="Times New Roman" w:cs="Times New Roman"/>
        </w:rPr>
        <w:t>A seguir</w:t>
      </w:r>
      <w:r>
        <w:rPr>
          <w:rFonts w:ascii="Times New Roman" w:hAnsi="Times New Roman" w:cs="Times New Roman"/>
        </w:rPr>
        <w:t>, apresentamos a distribuição desta variável:</w:t>
      </w:r>
    </w:p>
    <w:p w14:paraId="5F1ACFD4" w14:textId="0A071553" w:rsidR="00085D95" w:rsidRDefault="00085D95" w:rsidP="00573266">
      <w:pPr>
        <w:pStyle w:val="BodyText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085D95">
        <w:rPr>
          <w:noProof/>
        </w:rPr>
        <w:lastRenderedPageBreak/>
        <w:drawing>
          <wp:inline distT="0" distB="0" distL="0" distR="0" wp14:anchorId="4CC9B651" wp14:editId="1C95C873">
            <wp:extent cx="5760085" cy="4443095"/>
            <wp:effectExtent l="19050" t="19050" r="12065" b="14605"/>
            <wp:docPr id="1185782948" name="Picture 1" descr="A graph with a bar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82948" name="Picture 1" descr="A graph with a bar and a numb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C9D3A" w14:textId="77777777" w:rsidR="00490772" w:rsidRP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69D93E" w14:textId="78AB39B9" w:rsidR="00EB4EB8" w:rsidRDefault="00F4199F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 </w:t>
      </w:r>
      <w:r w:rsidR="00EB4EB8">
        <w:rPr>
          <w:rFonts w:ascii="Times New Roman" w:hAnsi="Times New Roman" w:cs="Times New Roman"/>
          <w:b/>
          <w:bCs/>
          <w:color w:val="auto"/>
          <w:sz w:val="24"/>
          <w:szCs w:val="24"/>
        </w:rPr>
        <w:t>Amostra de Desenvolvimento</w:t>
      </w:r>
    </w:p>
    <w:p w14:paraId="5346B811" w14:textId="77777777" w:rsidR="004C6292" w:rsidRPr="004C6292" w:rsidRDefault="004C6292" w:rsidP="004C6292"/>
    <w:p w14:paraId="621C12CE" w14:textId="13AC63A6" w:rsidR="00EB4EB8" w:rsidRPr="004C6292" w:rsidRDefault="004C6292" w:rsidP="004C6292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4C6292">
        <w:rPr>
          <w:rFonts w:ascii="Times New Roman" w:hAnsi="Times New Roman" w:cs="Times New Roman"/>
        </w:rPr>
        <w:t xml:space="preserve">A amostra de desenvolvimento </w:t>
      </w:r>
      <w:r>
        <w:rPr>
          <w:rFonts w:ascii="Times New Roman" w:hAnsi="Times New Roman" w:cs="Times New Roman"/>
        </w:rPr>
        <w:t xml:space="preserve">corresponde a </w:t>
      </w:r>
      <w:r w:rsidRPr="004C6292">
        <w:rPr>
          <w:rFonts w:ascii="Times New Roman" w:hAnsi="Times New Roman" w:cs="Times New Roman"/>
        </w:rPr>
        <w:t xml:space="preserve">uma etapa crucial no processo de construção de modelos de análise de sentimentos, pois define a base sobre a qual o modelo será treinado e </w:t>
      </w:r>
      <w:r>
        <w:rPr>
          <w:rFonts w:ascii="Times New Roman" w:hAnsi="Times New Roman" w:cs="Times New Roman"/>
        </w:rPr>
        <w:t>testado</w:t>
      </w:r>
      <w:r w:rsidRPr="004C629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Ao término de todas as etapas mencionadas nos capítulos anteriores</w:t>
      </w:r>
      <w:r w:rsidRPr="004C62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dispomos agora de uma base de dados e informações processada e pronta para ser consumida</w:t>
      </w:r>
      <w:r w:rsidRPr="004C62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 qual </w:t>
      </w:r>
      <w:r w:rsidRPr="004C6292">
        <w:rPr>
          <w:rFonts w:ascii="Times New Roman" w:hAnsi="Times New Roman" w:cs="Times New Roman"/>
        </w:rPr>
        <w:t xml:space="preserve">representa um passo significativo na construção do </w:t>
      </w:r>
      <w:r>
        <w:rPr>
          <w:rFonts w:ascii="Times New Roman" w:hAnsi="Times New Roman" w:cs="Times New Roman"/>
        </w:rPr>
        <w:t xml:space="preserve">nosso </w:t>
      </w:r>
      <w:r w:rsidRPr="004C6292">
        <w:rPr>
          <w:rFonts w:ascii="Times New Roman" w:hAnsi="Times New Roman" w:cs="Times New Roman"/>
        </w:rPr>
        <w:t xml:space="preserve">modelo de análise de sentimentos. </w:t>
      </w:r>
      <w:r>
        <w:rPr>
          <w:rFonts w:ascii="Times New Roman" w:hAnsi="Times New Roman" w:cs="Times New Roman"/>
        </w:rPr>
        <w:t>Esta base de dados e informações foi utilizada para a construção do modelo simbólico, bem como para a construção do modelo de aprendizado de máquina supervisionado referente a fase II</w:t>
      </w:r>
      <w:r w:rsidRPr="004C6292">
        <w:rPr>
          <w:rFonts w:ascii="Times New Roman" w:hAnsi="Times New Roman" w:cs="Times New Roman"/>
        </w:rPr>
        <w:t>.</w:t>
      </w:r>
    </w:p>
    <w:p w14:paraId="2333FCB8" w14:textId="3B923C9C" w:rsidR="00EB4EB8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 Simbólico</w:t>
      </w:r>
    </w:p>
    <w:p w14:paraId="2229B6FD" w14:textId="77777777" w:rsidR="00057F04" w:rsidRDefault="00057F04" w:rsidP="00057F04"/>
    <w:p w14:paraId="564D2896" w14:textId="18133940" w:rsidR="00057F04" w:rsidRDefault="00513758" w:rsidP="0051375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="00057F04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Performance do Modelo Simbólico</w:t>
      </w:r>
    </w:p>
    <w:p w14:paraId="7504DDBA" w14:textId="77777777" w:rsidR="00057F04" w:rsidRDefault="00057F04" w:rsidP="00057F04"/>
    <w:p w14:paraId="537375D2" w14:textId="116908CC" w:rsidR="00091BD1" w:rsidRDefault="00513758" w:rsidP="00C9021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12</w:t>
      </w:r>
      <w:r w:rsidR="00057F04"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57F04">
        <w:rPr>
          <w:rFonts w:ascii="Times New Roman" w:hAnsi="Times New Roman" w:cs="Times New Roman"/>
          <w:b/>
          <w:bCs/>
          <w:color w:val="auto"/>
          <w:sz w:val="24"/>
          <w:szCs w:val="24"/>
        </w:rPr>
        <w:t>Exemplo de Execução</w:t>
      </w:r>
    </w:p>
    <w:p w14:paraId="778AB7EC" w14:textId="77777777" w:rsidR="00747863" w:rsidRDefault="00747863" w:rsidP="00747863"/>
    <w:p w14:paraId="173AFE43" w14:textId="77777777" w:rsidR="002B757A" w:rsidRDefault="002B757A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549F16" w14:textId="1A50578A" w:rsidR="00747863" w:rsidRDefault="00747863" w:rsidP="00747863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13</w:t>
      </w:r>
      <w:r w:rsidRPr="00E8629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Planejamento da Fase II</w:t>
      </w:r>
    </w:p>
    <w:p w14:paraId="4B280846" w14:textId="77777777" w:rsidR="004A09B7" w:rsidRDefault="004A09B7" w:rsidP="004A09B7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</w:p>
    <w:p w14:paraId="44ECE215" w14:textId="27758005" w:rsidR="004A09B7" w:rsidRDefault="004A09B7" w:rsidP="004A09B7">
      <w:pPr>
        <w:pStyle w:val="BodyText"/>
        <w:spacing w:after="0" w:line="360" w:lineRule="auto"/>
        <w:jc w:val="both"/>
        <w:rPr>
          <w:rFonts w:ascii="Times New Roman" w:hAnsi="Times New Roman" w:cs="Times New Roman"/>
        </w:rPr>
      </w:pPr>
      <w:r w:rsidRPr="004A09B7">
        <w:rPr>
          <w:rFonts w:ascii="Times New Roman" w:hAnsi="Times New Roman" w:cs="Times New Roman"/>
        </w:rPr>
        <w:t xml:space="preserve">Conforme </w:t>
      </w:r>
      <w:r>
        <w:rPr>
          <w:rFonts w:ascii="Times New Roman" w:hAnsi="Times New Roman" w:cs="Times New Roman"/>
        </w:rPr>
        <w:t xml:space="preserve">previamente </w:t>
      </w:r>
      <w:r w:rsidRPr="004A09B7">
        <w:rPr>
          <w:rFonts w:ascii="Times New Roman" w:hAnsi="Times New Roman" w:cs="Times New Roman"/>
        </w:rPr>
        <w:t xml:space="preserve">ilustrado no capítulo 3, o </w:t>
      </w:r>
      <w:r>
        <w:rPr>
          <w:rFonts w:ascii="Times New Roman" w:hAnsi="Times New Roman" w:cs="Times New Roman"/>
        </w:rPr>
        <w:t xml:space="preserve">nosso </w:t>
      </w:r>
      <w:r w:rsidRPr="004A09B7">
        <w:rPr>
          <w:rFonts w:ascii="Times New Roman" w:hAnsi="Times New Roman" w:cs="Times New Roman"/>
        </w:rPr>
        <w:t xml:space="preserve">grupo já </w:t>
      </w:r>
      <w:r>
        <w:rPr>
          <w:rFonts w:ascii="Times New Roman" w:hAnsi="Times New Roman" w:cs="Times New Roman"/>
        </w:rPr>
        <w:t xml:space="preserve">dispõe de </w:t>
      </w:r>
      <w:r w:rsidRPr="004A09B7">
        <w:rPr>
          <w:rFonts w:ascii="Times New Roman" w:hAnsi="Times New Roman" w:cs="Times New Roman"/>
        </w:rPr>
        <w:t xml:space="preserve">uma arquitetura planejada para a Fase II. Ressaltamos que alguns testes já foram realizados com diferentes algoritmos de aprendizado de máquina supervisionado, com o objetivo principal de aumentar a acurácia do nosso modelo de análise de sentimentos. </w:t>
      </w:r>
      <w:r w:rsidR="00AE79B4">
        <w:rPr>
          <w:rFonts w:ascii="Times New Roman" w:hAnsi="Times New Roman" w:cs="Times New Roman"/>
        </w:rPr>
        <w:t>Nossa expectativa é que o n</w:t>
      </w:r>
      <w:r w:rsidRPr="004A09B7">
        <w:rPr>
          <w:rFonts w:ascii="Times New Roman" w:hAnsi="Times New Roman" w:cs="Times New Roman"/>
        </w:rPr>
        <w:t>osso</w:t>
      </w:r>
      <w:r w:rsidR="00B557FC">
        <w:rPr>
          <w:rFonts w:ascii="Times New Roman" w:hAnsi="Times New Roman" w:cs="Times New Roman"/>
        </w:rPr>
        <w:t xml:space="preserve"> modelo </w:t>
      </w:r>
      <w:r w:rsidR="00AE79B4">
        <w:rPr>
          <w:rFonts w:ascii="Times New Roman" w:hAnsi="Times New Roman" w:cs="Times New Roman"/>
        </w:rPr>
        <w:t>seja capaz</w:t>
      </w:r>
      <w:r w:rsidR="00581AFA">
        <w:rPr>
          <w:rFonts w:ascii="Times New Roman" w:hAnsi="Times New Roman" w:cs="Times New Roman"/>
        </w:rPr>
        <w:t xml:space="preserve"> d</w:t>
      </w:r>
      <w:r w:rsidRPr="004A09B7">
        <w:rPr>
          <w:rFonts w:ascii="Times New Roman" w:hAnsi="Times New Roman" w:cs="Times New Roman"/>
        </w:rPr>
        <w:t xml:space="preserve">e classificar se o conteúdo de uma frase fornecida </w:t>
      </w:r>
      <w:r w:rsidR="00581AFA">
        <w:rPr>
          <w:rFonts w:ascii="Times New Roman" w:hAnsi="Times New Roman" w:cs="Times New Roman"/>
        </w:rPr>
        <w:t>por um(a) determinado(a)</w:t>
      </w:r>
      <w:r w:rsidRPr="004A09B7">
        <w:rPr>
          <w:rFonts w:ascii="Times New Roman" w:hAnsi="Times New Roman" w:cs="Times New Roman"/>
        </w:rPr>
        <w:t xml:space="preserve"> usuário</w:t>
      </w:r>
      <w:r w:rsidR="00581AFA">
        <w:rPr>
          <w:rFonts w:ascii="Times New Roman" w:hAnsi="Times New Roman" w:cs="Times New Roman"/>
        </w:rPr>
        <w:t>(a)</w:t>
      </w:r>
      <w:r w:rsidRPr="004A09B7">
        <w:rPr>
          <w:rFonts w:ascii="Times New Roman" w:hAnsi="Times New Roman" w:cs="Times New Roman"/>
        </w:rPr>
        <w:t xml:space="preserve"> apresenta um sentimento positivo ou negativo, além de fornecer a probabilidade associada a </w:t>
      </w:r>
      <w:r w:rsidR="00581AFA">
        <w:rPr>
          <w:rFonts w:ascii="Times New Roman" w:hAnsi="Times New Roman" w:cs="Times New Roman"/>
        </w:rPr>
        <w:t>tal</w:t>
      </w:r>
      <w:r w:rsidRPr="004A09B7">
        <w:rPr>
          <w:rFonts w:ascii="Times New Roman" w:hAnsi="Times New Roman" w:cs="Times New Roman"/>
        </w:rPr>
        <w:t xml:space="preserve"> classificação.</w:t>
      </w:r>
      <w:r w:rsidR="00B557FC">
        <w:rPr>
          <w:rFonts w:ascii="Times New Roman" w:hAnsi="Times New Roman" w:cs="Times New Roman"/>
        </w:rPr>
        <w:t xml:space="preserve"> </w:t>
      </w:r>
      <w:r w:rsidR="00B557FC" w:rsidRPr="004A09B7">
        <w:rPr>
          <w:rFonts w:ascii="Times New Roman" w:hAnsi="Times New Roman" w:cs="Times New Roman"/>
        </w:rPr>
        <w:t>As imagens abaixo</w:t>
      </w:r>
      <w:r w:rsidR="00B557FC">
        <w:rPr>
          <w:rFonts w:ascii="Times New Roman" w:hAnsi="Times New Roman" w:cs="Times New Roman"/>
        </w:rPr>
        <w:t xml:space="preserve">, </w:t>
      </w:r>
      <w:r w:rsidR="00B557FC" w:rsidRPr="004A09B7">
        <w:rPr>
          <w:rFonts w:ascii="Times New Roman" w:hAnsi="Times New Roman" w:cs="Times New Roman"/>
        </w:rPr>
        <w:t xml:space="preserve">demonstram </w:t>
      </w:r>
      <w:r w:rsidR="00B557FC">
        <w:rPr>
          <w:rFonts w:ascii="Times New Roman" w:hAnsi="Times New Roman" w:cs="Times New Roman"/>
        </w:rPr>
        <w:t xml:space="preserve">o </w:t>
      </w:r>
      <w:r w:rsidR="00B557FC" w:rsidRPr="004A09B7">
        <w:rPr>
          <w:rFonts w:ascii="Times New Roman" w:hAnsi="Times New Roman" w:cs="Times New Roman"/>
        </w:rPr>
        <w:t xml:space="preserve">nosso planejamento para a publicação em produção utilizando o pacote </w:t>
      </w:r>
      <w:proofErr w:type="spellStart"/>
      <w:r w:rsidR="00B557FC" w:rsidRPr="004A09B7">
        <w:rPr>
          <w:rFonts w:ascii="Times New Roman" w:hAnsi="Times New Roman" w:cs="Times New Roman"/>
        </w:rPr>
        <w:t>Streamlit</w:t>
      </w:r>
      <w:proofErr w:type="spellEnd"/>
      <w:r w:rsidR="00B557FC" w:rsidRPr="004A09B7">
        <w:rPr>
          <w:rFonts w:ascii="Times New Roman" w:hAnsi="Times New Roman" w:cs="Times New Roman"/>
        </w:rPr>
        <w:t xml:space="preserve"> do Python</w:t>
      </w:r>
      <w:r w:rsidR="00AF51BB">
        <w:rPr>
          <w:rFonts w:ascii="Times New Roman" w:hAnsi="Times New Roman" w:cs="Times New Roman"/>
        </w:rPr>
        <w:t xml:space="preserve">, na qual </w:t>
      </w:r>
      <w:r w:rsidR="005672F4">
        <w:rPr>
          <w:rFonts w:ascii="Times New Roman" w:hAnsi="Times New Roman" w:cs="Times New Roman"/>
        </w:rPr>
        <w:t xml:space="preserve">a </w:t>
      </w:r>
      <w:r w:rsidR="00AF51BB">
        <w:rPr>
          <w:rFonts w:ascii="Times New Roman" w:hAnsi="Times New Roman" w:cs="Times New Roman"/>
        </w:rPr>
        <w:t>primeira imagem corresponde a</w:t>
      </w:r>
      <w:r w:rsidR="005672F4">
        <w:rPr>
          <w:rFonts w:ascii="Times New Roman" w:hAnsi="Times New Roman" w:cs="Times New Roman"/>
        </w:rPr>
        <w:t xml:space="preserve"> uma frase que obteve uma classificação final referente a um sentimento positivo, e a segunda imagem a um sentimento negativo:</w:t>
      </w:r>
    </w:p>
    <w:p w14:paraId="79BF278F" w14:textId="7FAA5787" w:rsidR="00DB5AB0" w:rsidRDefault="00DB5AB0" w:rsidP="00573266">
      <w:pPr>
        <w:spacing w:after="0" w:line="240" w:lineRule="auto"/>
      </w:pPr>
      <w:r w:rsidRPr="00A45829">
        <w:rPr>
          <w:noProof/>
        </w:rPr>
        <w:drawing>
          <wp:inline distT="0" distB="0" distL="0" distR="0" wp14:anchorId="61C96A7F" wp14:editId="1E92291A">
            <wp:extent cx="5725732" cy="3220388"/>
            <wp:effectExtent l="19050" t="19050" r="27940" b="18415"/>
            <wp:docPr id="695227081" name="Imagem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27081" name="Imagem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644" cy="3230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200B7" w14:textId="77777777" w:rsidR="00490772" w:rsidRDefault="00490772" w:rsidP="0049077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EE26D0" w14:textId="77777777" w:rsidR="005672F4" w:rsidRPr="00490772" w:rsidRDefault="005672F4" w:rsidP="0049077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4B06E6" w14:textId="75214602" w:rsidR="00747863" w:rsidRDefault="002B757A" w:rsidP="00573266">
      <w:pPr>
        <w:spacing w:after="0"/>
      </w:pPr>
      <w:r w:rsidRPr="00A45829">
        <w:rPr>
          <w:noProof/>
        </w:rPr>
        <w:drawing>
          <wp:inline distT="0" distB="0" distL="0" distR="0" wp14:anchorId="5418D5B5" wp14:editId="3D023FA4">
            <wp:extent cx="5725160" cy="3220066"/>
            <wp:effectExtent l="19050" t="19050" r="8890" b="19050"/>
            <wp:docPr id="786310886" name="Imagem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0886" name="Imagem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958" cy="322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0B3F8" w14:textId="09123F29" w:rsidR="00573266" w:rsidRPr="00747863" w:rsidRDefault="00490772" w:rsidP="00490772">
      <w:pPr>
        <w:spacing w:after="0"/>
      </w:pPr>
      <w:r w:rsidRPr="00490772">
        <w:rPr>
          <w:rFonts w:ascii="Times New Roman" w:hAnsi="Times New Roman" w:cs="Times New Roman"/>
          <w:sz w:val="20"/>
          <w:szCs w:val="20"/>
        </w:rPr>
        <w:t>Fonte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573266">
        <w:rPr>
          <w:rFonts w:ascii="Times New Roman" w:hAnsi="Times New Roman" w:cs="Times New Roman"/>
          <w:sz w:val="20"/>
          <w:szCs w:val="20"/>
        </w:rPr>
        <w:t>Elaborado pelos autores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573266" w:rsidRPr="00747863" w:rsidSect="007C780C">
      <w:headerReference w:type="even" r:id="rId17"/>
      <w:headerReference w:type="default" r:id="rId18"/>
      <w:pgSz w:w="11906" w:h="16838"/>
      <w:pgMar w:top="1134" w:right="1134" w:bottom="567" w:left="1701" w:header="0" w:footer="227" w:gutter="0"/>
      <w:pgNumType w:start="1"/>
      <w:cols w:space="72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A81C3" w14:textId="77777777" w:rsidR="004C01F4" w:rsidRDefault="004C01F4">
      <w:r>
        <w:separator/>
      </w:r>
    </w:p>
  </w:endnote>
  <w:endnote w:type="continuationSeparator" w:id="0">
    <w:p w14:paraId="5C1383FB" w14:textId="77777777" w:rsidR="004C01F4" w:rsidRDefault="004C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EC3DB" w14:textId="77777777" w:rsidR="004C01F4" w:rsidRDefault="004C01F4">
      <w:r>
        <w:separator/>
      </w:r>
    </w:p>
  </w:footnote>
  <w:footnote w:type="continuationSeparator" w:id="0">
    <w:p w14:paraId="78214A73" w14:textId="77777777" w:rsidR="004C01F4" w:rsidRDefault="004C01F4">
      <w:r>
        <w:continuationSeparator/>
      </w:r>
    </w:p>
  </w:footnote>
  <w:footnote w:id="1">
    <w:p w14:paraId="3DF3345E" w14:textId="2F373EEB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ericaribeiro@</w:t>
      </w:r>
      <w:r w:rsidR="007F4CCD">
        <w:rPr>
          <w:rFonts w:ascii="Times New Roman" w:hAnsi="Times New Roman" w:cs="Times New Roman"/>
        </w:rPr>
        <w:t>usp.br</w:t>
      </w:r>
    </w:p>
  </w:footnote>
  <w:footnote w:id="2">
    <w:p w14:paraId="557CB5FB" w14:textId="4766CB0D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junior.marques@usp.br</w:t>
      </w:r>
    </w:p>
  </w:footnote>
  <w:footnote w:id="3">
    <w:p w14:paraId="0CAF0A59" w14:textId="13A6A461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luisvlopes@usp.br</w:t>
      </w:r>
    </w:p>
  </w:footnote>
  <w:footnote w:id="4">
    <w:p w14:paraId="4EBD7B37" w14:textId="255379B0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mjmartins@alumni.usp.br</w:t>
      </w:r>
    </w:p>
  </w:footnote>
  <w:footnote w:id="5">
    <w:p w14:paraId="6CFF50EA" w14:textId="57ADA98D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raphaelchaves@usp.br</w:t>
      </w:r>
    </w:p>
  </w:footnote>
  <w:footnote w:id="6">
    <w:p w14:paraId="26B6ACC1" w14:textId="34B0CE00" w:rsidR="00BD40BC" w:rsidRPr="00F45E8D" w:rsidRDefault="00BD40BC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thiago.ambiel1@gmail.com</w:t>
      </w:r>
    </w:p>
  </w:footnote>
  <w:footnote w:id="7">
    <w:p w14:paraId="4071A40F" w14:textId="206B78A2" w:rsidR="00E21556" w:rsidRPr="00F45E8D" w:rsidRDefault="00E21556">
      <w:pPr>
        <w:pStyle w:val="FootnoteText"/>
        <w:rPr>
          <w:rFonts w:ascii="Times New Roman" w:hAnsi="Times New Roman" w:cs="Times New Roman"/>
        </w:rPr>
      </w:pPr>
      <w:r w:rsidRPr="00F45E8D">
        <w:rPr>
          <w:rStyle w:val="FootnoteReference"/>
          <w:rFonts w:ascii="Times New Roman" w:hAnsi="Times New Roman" w:cs="Times New Roman"/>
        </w:rPr>
        <w:footnoteRef/>
      </w:r>
      <w:r w:rsidRPr="00F45E8D">
        <w:rPr>
          <w:rFonts w:ascii="Times New Roman" w:hAnsi="Times New Roman" w:cs="Times New Roman"/>
        </w:rPr>
        <w:t xml:space="preserve"> </w:t>
      </w:r>
      <w:r w:rsidR="007062E5" w:rsidRPr="00F45E8D">
        <w:rPr>
          <w:rFonts w:ascii="Times New Roman" w:hAnsi="Times New Roman" w:cs="Times New Roman"/>
        </w:rPr>
        <w:t xml:space="preserve">Dados disponíveis em: </w:t>
      </w:r>
      <w:hyperlink r:id="rId1" w:history="1">
        <w:r w:rsidR="007062E5" w:rsidRPr="00F45E8D">
          <w:rPr>
            <w:rStyle w:val="Hyperlink"/>
            <w:rFonts w:ascii="Times New Roman" w:hAnsi="Times New Roman" w:cs="Times New Roman"/>
          </w:rPr>
          <w:t>https://github.com/americanas-tech/b2w-reviews01/blob/main/B2W-Reviews01.csv</w:t>
        </w:r>
      </w:hyperlink>
    </w:p>
    <w:p w14:paraId="43BA60A8" w14:textId="77777777" w:rsidR="007062E5" w:rsidRDefault="007062E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99228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719235" w14:textId="77777777" w:rsidR="00AA0A83" w:rsidRDefault="00AA0A83">
        <w:pPr>
          <w:pStyle w:val="Header"/>
          <w:jc w:val="right"/>
        </w:pPr>
      </w:p>
      <w:p w14:paraId="3D36F64E" w14:textId="0E785C17" w:rsidR="004C3CE6" w:rsidRDefault="004C3C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13A26" w14:textId="77777777" w:rsidR="004C3F32" w:rsidRDefault="004C3F32">
    <w:pPr>
      <w:pStyle w:val="Header"/>
      <w:jc w:val="right"/>
    </w:pPr>
  </w:p>
  <w:sdt>
    <w:sdtPr>
      <w:id w:val="9579146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E0FF6F" w14:textId="07F7B6EC" w:rsidR="004C3F32" w:rsidRDefault="004C3F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A11434"/>
    <w:multiLevelType w:val="hybridMultilevel"/>
    <w:tmpl w:val="74FA0EB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89161BD"/>
    <w:multiLevelType w:val="hybridMultilevel"/>
    <w:tmpl w:val="A0BCDFD0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" w15:restartNumberingAfterBreak="0">
    <w:nsid w:val="09AB10C1"/>
    <w:multiLevelType w:val="hybridMultilevel"/>
    <w:tmpl w:val="DE561A14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12A921AB"/>
    <w:multiLevelType w:val="multilevel"/>
    <w:tmpl w:val="A76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B34C0"/>
    <w:multiLevelType w:val="hybridMultilevel"/>
    <w:tmpl w:val="14126D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57528"/>
    <w:multiLevelType w:val="hybridMultilevel"/>
    <w:tmpl w:val="955A0248"/>
    <w:lvl w:ilvl="0" w:tplc="A9E6764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A2332"/>
    <w:multiLevelType w:val="hybridMultilevel"/>
    <w:tmpl w:val="EA007EFA"/>
    <w:lvl w:ilvl="0" w:tplc="DE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4056D"/>
    <w:multiLevelType w:val="hybridMultilevel"/>
    <w:tmpl w:val="C0EA53E0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13D4EEC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17776"/>
    <w:multiLevelType w:val="hybridMultilevel"/>
    <w:tmpl w:val="9C0E5D4E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A70898"/>
    <w:multiLevelType w:val="hybridMultilevel"/>
    <w:tmpl w:val="C768901E"/>
    <w:lvl w:ilvl="0" w:tplc="0416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8586FC3"/>
    <w:multiLevelType w:val="hybridMultilevel"/>
    <w:tmpl w:val="93B8804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755C2"/>
    <w:multiLevelType w:val="hybridMultilevel"/>
    <w:tmpl w:val="C76890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3EE6EA3"/>
    <w:multiLevelType w:val="hybridMultilevel"/>
    <w:tmpl w:val="E998281E"/>
    <w:lvl w:ilvl="0" w:tplc="0416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B0E5650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E1C1F"/>
    <w:multiLevelType w:val="multilevel"/>
    <w:tmpl w:val="2640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61930"/>
    <w:multiLevelType w:val="hybridMultilevel"/>
    <w:tmpl w:val="E99828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CAB7AD6"/>
    <w:multiLevelType w:val="hybridMultilevel"/>
    <w:tmpl w:val="8B22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339F7"/>
    <w:multiLevelType w:val="hybridMultilevel"/>
    <w:tmpl w:val="69649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24F88"/>
    <w:multiLevelType w:val="hybridMultilevel"/>
    <w:tmpl w:val="6A000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81532"/>
    <w:multiLevelType w:val="hybridMultilevel"/>
    <w:tmpl w:val="E550CC70"/>
    <w:lvl w:ilvl="0" w:tplc="AC58389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D1A6C97"/>
    <w:multiLevelType w:val="hybridMultilevel"/>
    <w:tmpl w:val="3E7A3E0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E04D9"/>
    <w:multiLevelType w:val="hybridMultilevel"/>
    <w:tmpl w:val="D60647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C2D3E"/>
    <w:multiLevelType w:val="hybridMultilevel"/>
    <w:tmpl w:val="C768901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761D79F1"/>
    <w:multiLevelType w:val="hybridMultilevel"/>
    <w:tmpl w:val="B53EA276"/>
    <w:lvl w:ilvl="0" w:tplc="0D0E3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C1F04"/>
    <w:multiLevelType w:val="hybridMultilevel"/>
    <w:tmpl w:val="0AF806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02F78"/>
    <w:multiLevelType w:val="hybridMultilevel"/>
    <w:tmpl w:val="14126D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71200">
    <w:abstractNumId w:val="0"/>
  </w:num>
  <w:num w:numId="2" w16cid:durableId="831533023">
    <w:abstractNumId w:val="1"/>
  </w:num>
  <w:num w:numId="3" w16cid:durableId="1376928413">
    <w:abstractNumId w:val="2"/>
  </w:num>
  <w:num w:numId="4" w16cid:durableId="655230449">
    <w:abstractNumId w:val="25"/>
  </w:num>
  <w:num w:numId="5" w16cid:durableId="1478573204">
    <w:abstractNumId w:val="18"/>
    <w:lvlOverride w:ilvl="0">
      <w:lvl w:ilvl="0">
        <w:numFmt w:val="lowerLetter"/>
        <w:lvlText w:val="%1."/>
        <w:lvlJc w:val="left"/>
      </w:lvl>
    </w:lvlOverride>
  </w:num>
  <w:num w:numId="6" w16cid:durableId="437676174">
    <w:abstractNumId w:val="24"/>
  </w:num>
  <w:num w:numId="7" w16cid:durableId="1067069155">
    <w:abstractNumId w:val="16"/>
  </w:num>
  <w:num w:numId="8" w16cid:durableId="1906799199">
    <w:abstractNumId w:val="19"/>
  </w:num>
  <w:num w:numId="9" w16cid:durableId="1848013685">
    <w:abstractNumId w:val="14"/>
  </w:num>
  <w:num w:numId="10" w16cid:durableId="264533184">
    <w:abstractNumId w:val="6"/>
  </w:num>
  <w:num w:numId="11" w16cid:durableId="1070418353">
    <w:abstractNumId w:val="20"/>
  </w:num>
  <w:num w:numId="12" w16cid:durableId="193268913">
    <w:abstractNumId w:val="11"/>
  </w:num>
  <w:num w:numId="13" w16cid:durableId="1182931949">
    <w:abstractNumId w:val="29"/>
  </w:num>
  <w:num w:numId="14" w16cid:durableId="768475794">
    <w:abstractNumId w:val="26"/>
  </w:num>
  <w:num w:numId="15" w16cid:durableId="1018889617">
    <w:abstractNumId w:val="30"/>
  </w:num>
  <w:num w:numId="16" w16cid:durableId="1739399824">
    <w:abstractNumId w:val="28"/>
  </w:num>
  <w:num w:numId="17" w16cid:durableId="2036956270">
    <w:abstractNumId w:val="7"/>
  </w:num>
  <w:num w:numId="18" w16cid:durableId="365450660">
    <w:abstractNumId w:val="17"/>
  </w:num>
  <w:num w:numId="19" w16cid:durableId="748817832">
    <w:abstractNumId w:val="9"/>
  </w:num>
  <w:num w:numId="20" w16cid:durableId="1986885386">
    <w:abstractNumId w:val="3"/>
  </w:num>
  <w:num w:numId="21" w16cid:durableId="363753977">
    <w:abstractNumId w:val="10"/>
  </w:num>
  <w:num w:numId="22" w16cid:durableId="452097952">
    <w:abstractNumId w:val="8"/>
  </w:num>
  <w:num w:numId="23" w16cid:durableId="1111783068">
    <w:abstractNumId w:val="5"/>
  </w:num>
  <w:num w:numId="24" w16cid:durableId="1759519915">
    <w:abstractNumId w:val="21"/>
  </w:num>
  <w:num w:numId="25" w16cid:durableId="18050815">
    <w:abstractNumId w:val="4"/>
  </w:num>
  <w:num w:numId="26" w16cid:durableId="992484672">
    <w:abstractNumId w:val="12"/>
  </w:num>
  <w:num w:numId="27" w16cid:durableId="355690657">
    <w:abstractNumId w:val="22"/>
  </w:num>
  <w:num w:numId="28" w16cid:durableId="1149638439">
    <w:abstractNumId w:val="23"/>
  </w:num>
  <w:num w:numId="29" w16cid:durableId="442727476">
    <w:abstractNumId w:val="13"/>
  </w:num>
  <w:num w:numId="30" w16cid:durableId="1284724625">
    <w:abstractNumId w:val="27"/>
  </w:num>
  <w:num w:numId="31" w16cid:durableId="875199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962"/>
    <w:rsid w:val="00001675"/>
    <w:rsid w:val="0000232A"/>
    <w:rsid w:val="00003F5B"/>
    <w:rsid w:val="00005852"/>
    <w:rsid w:val="00005DF2"/>
    <w:rsid w:val="000060C2"/>
    <w:rsid w:val="00007F68"/>
    <w:rsid w:val="0001054C"/>
    <w:rsid w:val="00010616"/>
    <w:rsid w:val="000112DD"/>
    <w:rsid w:val="00011305"/>
    <w:rsid w:val="00015129"/>
    <w:rsid w:val="00016426"/>
    <w:rsid w:val="0001651B"/>
    <w:rsid w:val="0002050E"/>
    <w:rsid w:val="00020BB5"/>
    <w:rsid w:val="0002172D"/>
    <w:rsid w:val="00022A5D"/>
    <w:rsid w:val="000242E5"/>
    <w:rsid w:val="0002511D"/>
    <w:rsid w:val="00026184"/>
    <w:rsid w:val="0003127C"/>
    <w:rsid w:val="0003166A"/>
    <w:rsid w:val="000341D3"/>
    <w:rsid w:val="00034244"/>
    <w:rsid w:val="000351D6"/>
    <w:rsid w:val="00035AF8"/>
    <w:rsid w:val="00037577"/>
    <w:rsid w:val="00037CB9"/>
    <w:rsid w:val="000402F8"/>
    <w:rsid w:val="00040D6A"/>
    <w:rsid w:val="00041557"/>
    <w:rsid w:val="00041A1A"/>
    <w:rsid w:val="00043EDF"/>
    <w:rsid w:val="00044D7A"/>
    <w:rsid w:val="0004551B"/>
    <w:rsid w:val="0005275F"/>
    <w:rsid w:val="00053038"/>
    <w:rsid w:val="00053CCD"/>
    <w:rsid w:val="000541E1"/>
    <w:rsid w:val="0005424D"/>
    <w:rsid w:val="000551DE"/>
    <w:rsid w:val="000552AE"/>
    <w:rsid w:val="0005679D"/>
    <w:rsid w:val="00057F04"/>
    <w:rsid w:val="000612F0"/>
    <w:rsid w:val="000618D3"/>
    <w:rsid w:val="000621F8"/>
    <w:rsid w:val="00063201"/>
    <w:rsid w:val="000653F5"/>
    <w:rsid w:val="000655E6"/>
    <w:rsid w:val="00065D2C"/>
    <w:rsid w:val="000672DB"/>
    <w:rsid w:val="000674AC"/>
    <w:rsid w:val="00072536"/>
    <w:rsid w:val="000748FD"/>
    <w:rsid w:val="0007720E"/>
    <w:rsid w:val="0007772D"/>
    <w:rsid w:val="00080304"/>
    <w:rsid w:val="00080669"/>
    <w:rsid w:val="000821EB"/>
    <w:rsid w:val="000824C2"/>
    <w:rsid w:val="000832CA"/>
    <w:rsid w:val="000849AD"/>
    <w:rsid w:val="00085A45"/>
    <w:rsid w:val="00085D5C"/>
    <w:rsid w:val="00085D95"/>
    <w:rsid w:val="00085DC7"/>
    <w:rsid w:val="00086DF5"/>
    <w:rsid w:val="00087E1D"/>
    <w:rsid w:val="00090619"/>
    <w:rsid w:val="00090708"/>
    <w:rsid w:val="0009082C"/>
    <w:rsid w:val="00091BD1"/>
    <w:rsid w:val="00093D7F"/>
    <w:rsid w:val="00096D7C"/>
    <w:rsid w:val="000A045D"/>
    <w:rsid w:val="000A0FD5"/>
    <w:rsid w:val="000A3E73"/>
    <w:rsid w:val="000B1567"/>
    <w:rsid w:val="000B184C"/>
    <w:rsid w:val="000B1DC4"/>
    <w:rsid w:val="000B27FD"/>
    <w:rsid w:val="000B46ED"/>
    <w:rsid w:val="000B4832"/>
    <w:rsid w:val="000B4A81"/>
    <w:rsid w:val="000B5D9D"/>
    <w:rsid w:val="000B7714"/>
    <w:rsid w:val="000C1094"/>
    <w:rsid w:val="000C178C"/>
    <w:rsid w:val="000C3049"/>
    <w:rsid w:val="000C51E8"/>
    <w:rsid w:val="000C5D2F"/>
    <w:rsid w:val="000D582E"/>
    <w:rsid w:val="000D6984"/>
    <w:rsid w:val="000E04DF"/>
    <w:rsid w:val="000E1756"/>
    <w:rsid w:val="000E2281"/>
    <w:rsid w:val="000E2AC9"/>
    <w:rsid w:val="000E4C7B"/>
    <w:rsid w:val="000E6991"/>
    <w:rsid w:val="000F1808"/>
    <w:rsid w:val="00100146"/>
    <w:rsid w:val="00101252"/>
    <w:rsid w:val="00101E72"/>
    <w:rsid w:val="00102BFB"/>
    <w:rsid w:val="00103A90"/>
    <w:rsid w:val="00104836"/>
    <w:rsid w:val="00105679"/>
    <w:rsid w:val="00105D00"/>
    <w:rsid w:val="001070C5"/>
    <w:rsid w:val="00111243"/>
    <w:rsid w:val="00111A2C"/>
    <w:rsid w:val="0011576D"/>
    <w:rsid w:val="001166C2"/>
    <w:rsid w:val="00116787"/>
    <w:rsid w:val="001224F1"/>
    <w:rsid w:val="00122EB4"/>
    <w:rsid w:val="0012345D"/>
    <w:rsid w:val="00123673"/>
    <w:rsid w:val="00125194"/>
    <w:rsid w:val="00126500"/>
    <w:rsid w:val="001270DE"/>
    <w:rsid w:val="00127C7A"/>
    <w:rsid w:val="00131C45"/>
    <w:rsid w:val="00131F45"/>
    <w:rsid w:val="001321A9"/>
    <w:rsid w:val="001349AA"/>
    <w:rsid w:val="00135137"/>
    <w:rsid w:val="001365F5"/>
    <w:rsid w:val="001406EB"/>
    <w:rsid w:val="00140BA3"/>
    <w:rsid w:val="00140F5C"/>
    <w:rsid w:val="00142203"/>
    <w:rsid w:val="00143C99"/>
    <w:rsid w:val="00143D47"/>
    <w:rsid w:val="001462CF"/>
    <w:rsid w:val="00147704"/>
    <w:rsid w:val="00147F29"/>
    <w:rsid w:val="001505E8"/>
    <w:rsid w:val="0015078C"/>
    <w:rsid w:val="00153300"/>
    <w:rsid w:val="00154F3B"/>
    <w:rsid w:val="00155E72"/>
    <w:rsid w:val="00157569"/>
    <w:rsid w:val="00160D1A"/>
    <w:rsid w:val="00160EF1"/>
    <w:rsid w:val="00163755"/>
    <w:rsid w:val="0016528D"/>
    <w:rsid w:val="00165581"/>
    <w:rsid w:val="00167429"/>
    <w:rsid w:val="0017096E"/>
    <w:rsid w:val="00170EF0"/>
    <w:rsid w:val="00171C38"/>
    <w:rsid w:val="001738F2"/>
    <w:rsid w:val="001770BB"/>
    <w:rsid w:val="0017785E"/>
    <w:rsid w:val="00177E71"/>
    <w:rsid w:val="00181162"/>
    <w:rsid w:val="0018160D"/>
    <w:rsid w:val="00183AE5"/>
    <w:rsid w:val="00185A17"/>
    <w:rsid w:val="00187F0C"/>
    <w:rsid w:val="00190AC1"/>
    <w:rsid w:val="00190EA3"/>
    <w:rsid w:val="00191B20"/>
    <w:rsid w:val="00194D91"/>
    <w:rsid w:val="00195809"/>
    <w:rsid w:val="001A0854"/>
    <w:rsid w:val="001A0920"/>
    <w:rsid w:val="001A0DD3"/>
    <w:rsid w:val="001A0E5D"/>
    <w:rsid w:val="001A1A43"/>
    <w:rsid w:val="001A35DB"/>
    <w:rsid w:val="001A5787"/>
    <w:rsid w:val="001A580B"/>
    <w:rsid w:val="001B06ED"/>
    <w:rsid w:val="001B0B30"/>
    <w:rsid w:val="001B2B0C"/>
    <w:rsid w:val="001B481C"/>
    <w:rsid w:val="001B4FEC"/>
    <w:rsid w:val="001B74C6"/>
    <w:rsid w:val="001C00FB"/>
    <w:rsid w:val="001C0603"/>
    <w:rsid w:val="001C30F5"/>
    <w:rsid w:val="001C3B16"/>
    <w:rsid w:val="001C5802"/>
    <w:rsid w:val="001C6E79"/>
    <w:rsid w:val="001D30C3"/>
    <w:rsid w:val="001D5F48"/>
    <w:rsid w:val="001D6AB8"/>
    <w:rsid w:val="001E29F5"/>
    <w:rsid w:val="001E2AC3"/>
    <w:rsid w:val="001E3411"/>
    <w:rsid w:val="001E3F36"/>
    <w:rsid w:val="001E51AF"/>
    <w:rsid w:val="001E6D9E"/>
    <w:rsid w:val="001E70B4"/>
    <w:rsid w:val="001F05BB"/>
    <w:rsid w:val="001F12FF"/>
    <w:rsid w:val="001F1322"/>
    <w:rsid w:val="001F18A6"/>
    <w:rsid w:val="001F20CB"/>
    <w:rsid w:val="001F21E8"/>
    <w:rsid w:val="001F3DE0"/>
    <w:rsid w:val="001F449F"/>
    <w:rsid w:val="001F57CA"/>
    <w:rsid w:val="001F65F0"/>
    <w:rsid w:val="002024CC"/>
    <w:rsid w:val="0020420A"/>
    <w:rsid w:val="002059BD"/>
    <w:rsid w:val="00206FC6"/>
    <w:rsid w:val="002100EB"/>
    <w:rsid w:val="00210B61"/>
    <w:rsid w:val="00213097"/>
    <w:rsid w:val="00214061"/>
    <w:rsid w:val="00215153"/>
    <w:rsid w:val="00215F65"/>
    <w:rsid w:val="002164E5"/>
    <w:rsid w:val="00216B69"/>
    <w:rsid w:val="00216F7F"/>
    <w:rsid w:val="00217796"/>
    <w:rsid w:val="00221CAD"/>
    <w:rsid w:val="0022412F"/>
    <w:rsid w:val="0022416A"/>
    <w:rsid w:val="002257E3"/>
    <w:rsid w:val="00226139"/>
    <w:rsid w:val="00226B5D"/>
    <w:rsid w:val="00226E82"/>
    <w:rsid w:val="00232594"/>
    <w:rsid w:val="0023437C"/>
    <w:rsid w:val="00234657"/>
    <w:rsid w:val="00234CAF"/>
    <w:rsid w:val="00235A26"/>
    <w:rsid w:val="00235A6A"/>
    <w:rsid w:val="002376F2"/>
    <w:rsid w:val="00241388"/>
    <w:rsid w:val="0024211B"/>
    <w:rsid w:val="00242869"/>
    <w:rsid w:val="00243066"/>
    <w:rsid w:val="002439CD"/>
    <w:rsid w:val="00243AE7"/>
    <w:rsid w:val="002449CC"/>
    <w:rsid w:val="00244FC7"/>
    <w:rsid w:val="00245889"/>
    <w:rsid w:val="00247A8C"/>
    <w:rsid w:val="00253255"/>
    <w:rsid w:val="00254258"/>
    <w:rsid w:val="00254EDE"/>
    <w:rsid w:val="00255B1F"/>
    <w:rsid w:val="00256290"/>
    <w:rsid w:val="00257783"/>
    <w:rsid w:val="00260B3D"/>
    <w:rsid w:val="00260E9B"/>
    <w:rsid w:val="002614E0"/>
    <w:rsid w:val="002654B3"/>
    <w:rsid w:val="002702B3"/>
    <w:rsid w:val="00270810"/>
    <w:rsid w:val="00270E50"/>
    <w:rsid w:val="0027125B"/>
    <w:rsid w:val="00272523"/>
    <w:rsid w:val="00272C04"/>
    <w:rsid w:val="0027321A"/>
    <w:rsid w:val="00274B86"/>
    <w:rsid w:val="00277F72"/>
    <w:rsid w:val="00280378"/>
    <w:rsid w:val="00280778"/>
    <w:rsid w:val="0028081C"/>
    <w:rsid w:val="00280D9C"/>
    <w:rsid w:val="00281F71"/>
    <w:rsid w:val="00282725"/>
    <w:rsid w:val="00283B0B"/>
    <w:rsid w:val="00284495"/>
    <w:rsid w:val="00284F4A"/>
    <w:rsid w:val="00285BE5"/>
    <w:rsid w:val="00285F1B"/>
    <w:rsid w:val="00286263"/>
    <w:rsid w:val="00287319"/>
    <w:rsid w:val="00290115"/>
    <w:rsid w:val="002922F8"/>
    <w:rsid w:val="00292F3B"/>
    <w:rsid w:val="00295C58"/>
    <w:rsid w:val="002973FE"/>
    <w:rsid w:val="002A2815"/>
    <w:rsid w:val="002A289A"/>
    <w:rsid w:val="002A3116"/>
    <w:rsid w:val="002A440B"/>
    <w:rsid w:val="002A4A3C"/>
    <w:rsid w:val="002A58EC"/>
    <w:rsid w:val="002A5DEB"/>
    <w:rsid w:val="002A68CB"/>
    <w:rsid w:val="002B0FBC"/>
    <w:rsid w:val="002B2583"/>
    <w:rsid w:val="002B42E9"/>
    <w:rsid w:val="002B757A"/>
    <w:rsid w:val="002B787F"/>
    <w:rsid w:val="002C03A8"/>
    <w:rsid w:val="002C0469"/>
    <w:rsid w:val="002C09AC"/>
    <w:rsid w:val="002C0F6C"/>
    <w:rsid w:val="002C2193"/>
    <w:rsid w:val="002C2A52"/>
    <w:rsid w:val="002C572E"/>
    <w:rsid w:val="002C5733"/>
    <w:rsid w:val="002D3628"/>
    <w:rsid w:val="002D3CDF"/>
    <w:rsid w:val="002D4E46"/>
    <w:rsid w:val="002D587C"/>
    <w:rsid w:val="002D7A59"/>
    <w:rsid w:val="002E476E"/>
    <w:rsid w:val="002E607B"/>
    <w:rsid w:val="002E702B"/>
    <w:rsid w:val="00300072"/>
    <w:rsid w:val="00302706"/>
    <w:rsid w:val="00303211"/>
    <w:rsid w:val="00303762"/>
    <w:rsid w:val="00305428"/>
    <w:rsid w:val="00306FF6"/>
    <w:rsid w:val="003102A2"/>
    <w:rsid w:val="00310B0D"/>
    <w:rsid w:val="00310CF9"/>
    <w:rsid w:val="00312338"/>
    <w:rsid w:val="00312BAD"/>
    <w:rsid w:val="00314188"/>
    <w:rsid w:val="003143BA"/>
    <w:rsid w:val="003155E5"/>
    <w:rsid w:val="00315800"/>
    <w:rsid w:val="0032035F"/>
    <w:rsid w:val="00323F04"/>
    <w:rsid w:val="003259FE"/>
    <w:rsid w:val="00326BB0"/>
    <w:rsid w:val="00326DC3"/>
    <w:rsid w:val="00327424"/>
    <w:rsid w:val="003359B4"/>
    <w:rsid w:val="00341BC7"/>
    <w:rsid w:val="00342055"/>
    <w:rsid w:val="003420E3"/>
    <w:rsid w:val="00343109"/>
    <w:rsid w:val="003443F1"/>
    <w:rsid w:val="003450C7"/>
    <w:rsid w:val="00346B81"/>
    <w:rsid w:val="00351172"/>
    <w:rsid w:val="0035150D"/>
    <w:rsid w:val="0035403E"/>
    <w:rsid w:val="003553C5"/>
    <w:rsid w:val="0036033F"/>
    <w:rsid w:val="00360747"/>
    <w:rsid w:val="00361438"/>
    <w:rsid w:val="00363731"/>
    <w:rsid w:val="0036776F"/>
    <w:rsid w:val="00367F2E"/>
    <w:rsid w:val="003700F3"/>
    <w:rsid w:val="00372560"/>
    <w:rsid w:val="00375919"/>
    <w:rsid w:val="003805F9"/>
    <w:rsid w:val="0038382B"/>
    <w:rsid w:val="00384A0D"/>
    <w:rsid w:val="00386596"/>
    <w:rsid w:val="003866F4"/>
    <w:rsid w:val="003907DD"/>
    <w:rsid w:val="0039129C"/>
    <w:rsid w:val="003917B5"/>
    <w:rsid w:val="0039498C"/>
    <w:rsid w:val="00395A25"/>
    <w:rsid w:val="00396989"/>
    <w:rsid w:val="003A00F6"/>
    <w:rsid w:val="003A368A"/>
    <w:rsid w:val="003A393E"/>
    <w:rsid w:val="003A3EA0"/>
    <w:rsid w:val="003A40A5"/>
    <w:rsid w:val="003A4408"/>
    <w:rsid w:val="003A4658"/>
    <w:rsid w:val="003A5891"/>
    <w:rsid w:val="003A6FAD"/>
    <w:rsid w:val="003A7276"/>
    <w:rsid w:val="003A7782"/>
    <w:rsid w:val="003B0F54"/>
    <w:rsid w:val="003B1F1F"/>
    <w:rsid w:val="003B23E0"/>
    <w:rsid w:val="003B3F08"/>
    <w:rsid w:val="003B517C"/>
    <w:rsid w:val="003B729F"/>
    <w:rsid w:val="003B7384"/>
    <w:rsid w:val="003C1D07"/>
    <w:rsid w:val="003C3EF8"/>
    <w:rsid w:val="003C66A2"/>
    <w:rsid w:val="003D13A6"/>
    <w:rsid w:val="003D1EC1"/>
    <w:rsid w:val="003D56C9"/>
    <w:rsid w:val="003D62AB"/>
    <w:rsid w:val="003D7917"/>
    <w:rsid w:val="003E0F9D"/>
    <w:rsid w:val="003E19E4"/>
    <w:rsid w:val="003E1CEE"/>
    <w:rsid w:val="003E3A65"/>
    <w:rsid w:val="003E4418"/>
    <w:rsid w:val="003E5368"/>
    <w:rsid w:val="003E7D06"/>
    <w:rsid w:val="003F1BB8"/>
    <w:rsid w:val="003F4095"/>
    <w:rsid w:val="003F7909"/>
    <w:rsid w:val="00400746"/>
    <w:rsid w:val="0040278B"/>
    <w:rsid w:val="00402B68"/>
    <w:rsid w:val="0040394E"/>
    <w:rsid w:val="00404267"/>
    <w:rsid w:val="004063DB"/>
    <w:rsid w:val="0040703E"/>
    <w:rsid w:val="004071B0"/>
    <w:rsid w:val="0041095C"/>
    <w:rsid w:val="00413CD9"/>
    <w:rsid w:val="004155D3"/>
    <w:rsid w:val="00415639"/>
    <w:rsid w:val="004213C5"/>
    <w:rsid w:val="00422230"/>
    <w:rsid w:val="00423C49"/>
    <w:rsid w:val="00425E87"/>
    <w:rsid w:val="00426806"/>
    <w:rsid w:val="00426AD7"/>
    <w:rsid w:val="00430C90"/>
    <w:rsid w:val="00430CC6"/>
    <w:rsid w:val="00431631"/>
    <w:rsid w:val="00432125"/>
    <w:rsid w:val="00432278"/>
    <w:rsid w:val="00432E3A"/>
    <w:rsid w:val="00432E92"/>
    <w:rsid w:val="0043317D"/>
    <w:rsid w:val="0043551C"/>
    <w:rsid w:val="004377D6"/>
    <w:rsid w:val="0044122D"/>
    <w:rsid w:val="00441A20"/>
    <w:rsid w:val="0044205A"/>
    <w:rsid w:val="004441A1"/>
    <w:rsid w:val="00444652"/>
    <w:rsid w:val="0044609F"/>
    <w:rsid w:val="004479C3"/>
    <w:rsid w:val="00447EBA"/>
    <w:rsid w:val="004504AA"/>
    <w:rsid w:val="0045050A"/>
    <w:rsid w:val="00451498"/>
    <w:rsid w:val="00451CCF"/>
    <w:rsid w:val="004563F8"/>
    <w:rsid w:val="004567F4"/>
    <w:rsid w:val="00461D57"/>
    <w:rsid w:val="004673C2"/>
    <w:rsid w:val="00470FCB"/>
    <w:rsid w:val="00470FE5"/>
    <w:rsid w:val="0047108C"/>
    <w:rsid w:val="00471E02"/>
    <w:rsid w:val="00472950"/>
    <w:rsid w:val="00472E9E"/>
    <w:rsid w:val="0047565E"/>
    <w:rsid w:val="0047782C"/>
    <w:rsid w:val="00477D86"/>
    <w:rsid w:val="00480922"/>
    <w:rsid w:val="00481B62"/>
    <w:rsid w:val="00481C00"/>
    <w:rsid w:val="00484BFC"/>
    <w:rsid w:val="00484EC0"/>
    <w:rsid w:val="0048521D"/>
    <w:rsid w:val="004853E2"/>
    <w:rsid w:val="004854B6"/>
    <w:rsid w:val="004869D9"/>
    <w:rsid w:val="00487738"/>
    <w:rsid w:val="00487B0A"/>
    <w:rsid w:val="004900DA"/>
    <w:rsid w:val="00490772"/>
    <w:rsid w:val="00490A48"/>
    <w:rsid w:val="004935B3"/>
    <w:rsid w:val="00493C1D"/>
    <w:rsid w:val="00495188"/>
    <w:rsid w:val="00495483"/>
    <w:rsid w:val="0049578C"/>
    <w:rsid w:val="00496623"/>
    <w:rsid w:val="00496663"/>
    <w:rsid w:val="00496CE8"/>
    <w:rsid w:val="004A06C0"/>
    <w:rsid w:val="004A09B7"/>
    <w:rsid w:val="004A1FB6"/>
    <w:rsid w:val="004A3602"/>
    <w:rsid w:val="004A545A"/>
    <w:rsid w:val="004A7C60"/>
    <w:rsid w:val="004B3925"/>
    <w:rsid w:val="004B3A8E"/>
    <w:rsid w:val="004B5830"/>
    <w:rsid w:val="004B785D"/>
    <w:rsid w:val="004C0094"/>
    <w:rsid w:val="004C01F4"/>
    <w:rsid w:val="004C1FAF"/>
    <w:rsid w:val="004C30E4"/>
    <w:rsid w:val="004C3152"/>
    <w:rsid w:val="004C3C1D"/>
    <w:rsid w:val="004C3CE6"/>
    <w:rsid w:val="004C3F32"/>
    <w:rsid w:val="004C456B"/>
    <w:rsid w:val="004C4EDC"/>
    <w:rsid w:val="004C4F41"/>
    <w:rsid w:val="004C6292"/>
    <w:rsid w:val="004C7C7F"/>
    <w:rsid w:val="004D0E27"/>
    <w:rsid w:val="004D1669"/>
    <w:rsid w:val="004D22F2"/>
    <w:rsid w:val="004D4F87"/>
    <w:rsid w:val="004E00BE"/>
    <w:rsid w:val="004E0799"/>
    <w:rsid w:val="004E253C"/>
    <w:rsid w:val="004E2CC4"/>
    <w:rsid w:val="004E420E"/>
    <w:rsid w:val="004E5704"/>
    <w:rsid w:val="004E6076"/>
    <w:rsid w:val="004F0049"/>
    <w:rsid w:val="004F3A14"/>
    <w:rsid w:val="004F3B9A"/>
    <w:rsid w:val="004F4163"/>
    <w:rsid w:val="004F65BD"/>
    <w:rsid w:val="004F7308"/>
    <w:rsid w:val="004F74C4"/>
    <w:rsid w:val="004F7694"/>
    <w:rsid w:val="005002B0"/>
    <w:rsid w:val="00501D62"/>
    <w:rsid w:val="00502E25"/>
    <w:rsid w:val="005031E6"/>
    <w:rsid w:val="00503E68"/>
    <w:rsid w:val="00504779"/>
    <w:rsid w:val="0050545C"/>
    <w:rsid w:val="00506BF2"/>
    <w:rsid w:val="0050794C"/>
    <w:rsid w:val="00507F1D"/>
    <w:rsid w:val="0051009A"/>
    <w:rsid w:val="00510F94"/>
    <w:rsid w:val="0051121C"/>
    <w:rsid w:val="005112C1"/>
    <w:rsid w:val="00511BBD"/>
    <w:rsid w:val="0051330D"/>
    <w:rsid w:val="00513758"/>
    <w:rsid w:val="00521670"/>
    <w:rsid w:val="00522232"/>
    <w:rsid w:val="005228AB"/>
    <w:rsid w:val="0052317E"/>
    <w:rsid w:val="00523D5A"/>
    <w:rsid w:val="005251BB"/>
    <w:rsid w:val="005256FF"/>
    <w:rsid w:val="00525718"/>
    <w:rsid w:val="005262B1"/>
    <w:rsid w:val="00527A2A"/>
    <w:rsid w:val="0053001B"/>
    <w:rsid w:val="00531963"/>
    <w:rsid w:val="0053410A"/>
    <w:rsid w:val="005343DF"/>
    <w:rsid w:val="005353BB"/>
    <w:rsid w:val="005357F6"/>
    <w:rsid w:val="00535C25"/>
    <w:rsid w:val="005367A0"/>
    <w:rsid w:val="00536EF4"/>
    <w:rsid w:val="00540FF2"/>
    <w:rsid w:val="00541781"/>
    <w:rsid w:val="00543CFB"/>
    <w:rsid w:val="00544840"/>
    <w:rsid w:val="005473BC"/>
    <w:rsid w:val="00550C9C"/>
    <w:rsid w:val="00552605"/>
    <w:rsid w:val="00553002"/>
    <w:rsid w:val="00553935"/>
    <w:rsid w:val="005542C0"/>
    <w:rsid w:val="0055496E"/>
    <w:rsid w:val="00554AC3"/>
    <w:rsid w:val="005551BF"/>
    <w:rsid w:val="00556D54"/>
    <w:rsid w:val="00556F84"/>
    <w:rsid w:val="00557366"/>
    <w:rsid w:val="00557F6F"/>
    <w:rsid w:val="005607DD"/>
    <w:rsid w:val="00563751"/>
    <w:rsid w:val="00564CE8"/>
    <w:rsid w:val="0056545E"/>
    <w:rsid w:val="005672F4"/>
    <w:rsid w:val="00570CDD"/>
    <w:rsid w:val="005716D3"/>
    <w:rsid w:val="00572F1D"/>
    <w:rsid w:val="00573266"/>
    <w:rsid w:val="00574D6F"/>
    <w:rsid w:val="005751A6"/>
    <w:rsid w:val="0057602B"/>
    <w:rsid w:val="00576364"/>
    <w:rsid w:val="00576D6F"/>
    <w:rsid w:val="00577575"/>
    <w:rsid w:val="00577CD4"/>
    <w:rsid w:val="00580C8E"/>
    <w:rsid w:val="005815EF"/>
    <w:rsid w:val="00581AFA"/>
    <w:rsid w:val="00582768"/>
    <w:rsid w:val="00582AFD"/>
    <w:rsid w:val="00583CC3"/>
    <w:rsid w:val="00583E3A"/>
    <w:rsid w:val="00585586"/>
    <w:rsid w:val="005861D7"/>
    <w:rsid w:val="0059048B"/>
    <w:rsid w:val="005908E2"/>
    <w:rsid w:val="0059136F"/>
    <w:rsid w:val="0059197C"/>
    <w:rsid w:val="00592D55"/>
    <w:rsid w:val="00593F63"/>
    <w:rsid w:val="00594D15"/>
    <w:rsid w:val="00596FE6"/>
    <w:rsid w:val="00597302"/>
    <w:rsid w:val="005A1777"/>
    <w:rsid w:val="005A1B5D"/>
    <w:rsid w:val="005A4382"/>
    <w:rsid w:val="005A4BBD"/>
    <w:rsid w:val="005B0047"/>
    <w:rsid w:val="005B147D"/>
    <w:rsid w:val="005B2500"/>
    <w:rsid w:val="005B441A"/>
    <w:rsid w:val="005B568F"/>
    <w:rsid w:val="005B58DE"/>
    <w:rsid w:val="005C021C"/>
    <w:rsid w:val="005C0F3E"/>
    <w:rsid w:val="005C3DB3"/>
    <w:rsid w:val="005C415A"/>
    <w:rsid w:val="005D069E"/>
    <w:rsid w:val="005D131F"/>
    <w:rsid w:val="005D1531"/>
    <w:rsid w:val="005D364D"/>
    <w:rsid w:val="005D3BA8"/>
    <w:rsid w:val="005D4293"/>
    <w:rsid w:val="005D5876"/>
    <w:rsid w:val="005D60E1"/>
    <w:rsid w:val="005D65C2"/>
    <w:rsid w:val="005D77BA"/>
    <w:rsid w:val="005E2636"/>
    <w:rsid w:val="005E3DE9"/>
    <w:rsid w:val="005E5392"/>
    <w:rsid w:val="005E60D3"/>
    <w:rsid w:val="005E71D0"/>
    <w:rsid w:val="005F1C10"/>
    <w:rsid w:val="005F2255"/>
    <w:rsid w:val="005F2572"/>
    <w:rsid w:val="005F2E6E"/>
    <w:rsid w:val="005F4CA8"/>
    <w:rsid w:val="006000F1"/>
    <w:rsid w:val="0060013D"/>
    <w:rsid w:val="00600A3E"/>
    <w:rsid w:val="006012F5"/>
    <w:rsid w:val="006018FC"/>
    <w:rsid w:val="00602D5D"/>
    <w:rsid w:val="00603220"/>
    <w:rsid w:val="0060338D"/>
    <w:rsid w:val="006053D1"/>
    <w:rsid w:val="00605F5A"/>
    <w:rsid w:val="006063C0"/>
    <w:rsid w:val="00606A73"/>
    <w:rsid w:val="006075E0"/>
    <w:rsid w:val="0061035D"/>
    <w:rsid w:val="00611585"/>
    <w:rsid w:val="0061429C"/>
    <w:rsid w:val="00614AAB"/>
    <w:rsid w:val="00620429"/>
    <w:rsid w:val="006215D0"/>
    <w:rsid w:val="0062168B"/>
    <w:rsid w:val="0062321A"/>
    <w:rsid w:val="00623309"/>
    <w:rsid w:val="006233B4"/>
    <w:rsid w:val="00623CDF"/>
    <w:rsid w:val="00623FD3"/>
    <w:rsid w:val="00625AD9"/>
    <w:rsid w:val="0063045D"/>
    <w:rsid w:val="0063183E"/>
    <w:rsid w:val="006321C8"/>
    <w:rsid w:val="006325D3"/>
    <w:rsid w:val="00633840"/>
    <w:rsid w:val="00636AFC"/>
    <w:rsid w:val="006404DF"/>
    <w:rsid w:val="0064108F"/>
    <w:rsid w:val="006433F6"/>
    <w:rsid w:val="006434F1"/>
    <w:rsid w:val="00645636"/>
    <w:rsid w:val="0064588D"/>
    <w:rsid w:val="00645A0E"/>
    <w:rsid w:val="0064679B"/>
    <w:rsid w:val="00647B57"/>
    <w:rsid w:val="006505AD"/>
    <w:rsid w:val="006505DE"/>
    <w:rsid w:val="00650857"/>
    <w:rsid w:val="00651C5D"/>
    <w:rsid w:val="00652BB2"/>
    <w:rsid w:val="00653B7F"/>
    <w:rsid w:val="00653D87"/>
    <w:rsid w:val="00654139"/>
    <w:rsid w:val="00654188"/>
    <w:rsid w:val="0065683C"/>
    <w:rsid w:val="00657586"/>
    <w:rsid w:val="00660F2F"/>
    <w:rsid w:val="00663EEF"/>
    <w:rsid w:val="006663F9"/>
    <w:rsid w:val="00667327"/>
    <w:rsid w:val="0067039E"/>
    <w:rsid w:val="00670729"/>
    <w:rsid w:val="006721A8"/>
    <w:rsid w:val="00673AB5"/>
    <w:rsid w:val="0067508D"/>
    <w:rsid w:val="006776C4"/>
    <w:rsid w:val="0068024A"/>
    <w:rsid w:val="00681A34"/>
    <w:rsid w:val="00681E42"/>
    <w:rsid w:val="006831AF"/>
    <w:rsid w:val="00684E3A"/>
    <w:rsid w:val="00685589"/>
    <w:rsid w:val="00685760"/>
    <w:rsid w:val="006875FB"/>
    <w:rsid w:val="006902B2"/>
    <w:rsid w:val="006906CF"/>
    <w:rsid w:val="006952D3"/>
    <w:rsid w:val="00696C1B"/>
    <w:rsid w:val="006972A0"/>
    <w:rsid w:val="006975C6"/>
    <w:rsid w:val="00697FCC"/>
    <w:rsid w:val="006A0841"/>
    <w:rsid w:val="006A0E10"/>
    <w:rsid w:val="006A2280"/>
    <w:rsid w:val="006A2EA3"/>
    <w:rsid w:val="006A2FCC"/>
    <w:rsid w:val="006A3276"/>
    <w:rsid w:val="006A389F"/>
    <w:rsid w:val="006A3D33"/>
    <w:rsid w:val="006A4CBF"/>
    <w:rsid w:val="006A6331"/>
    <w:rsid w:val="006A732A"/>
    <w:rsid w:val="006B3680"/>
    <w:rsid w:val="006B3C1A"/>
    <w:rsid w:val="006B5342"/>
    <w:rsid w:val="006C0170"/>
    <w:rsid w:val="006C1598"/>
    <w:rsid w:val="006C394F"/>
    <w:rsid w:val="006C498D"/>
    <w:rsid w:val="006C7B9B"/>
    <w:rsid w:val="006D10BD"/>
    <w:rsid w:val="006D23F8"/>
    <w:rsid w:val="006D29EA"/>
    <w:rsid w:val="006D3CA7"/>
    <w:rsid w:val="006D4DB8"/>
    <w:rsid w:val="006D59DB"/>
    <w:rsid w:val="006D7A63"/>
    <w:rsid w:val="006D7A66"/>
    <w:rsid w:val="006E2D54"/>
    <w:rsid w:val="006E42F2"/>
    <w:rsid w:val="006E4FE3"/>
    <w:rsid w:val="006E6F60"/>
    <w:rsid w:val="006F17FC"/>
    <w:rsid w:val="006F4D1C"/>
    <w:rsid w:val="006F5A14"/>
    <w:rsid w:val="006F705E"/>
    <w:rsid w:val="006F7A3E"/>
    <w:rsid w:val="006F7A69"/>
    <w:rsid w:val="006F7FAA"/>
    <w:rsid w:val="007014E7"/>
    <w:rsid w:val="007020C3"/>
    <w:rsid w:val="007023F7"/>
    <w:rsid w:val="00702503"/>
    <w:rsid w:val="00702B89"/>
    <w:rsid w:val="0070325E"/>
    <w:rsid w:val="007037B9"/>
    <w:rsid w:val="00704C0F"/>
    <w:rsid w:val="007062E5"/>
    <w:rsid w:val="00706DB4"/>
    <w:rsid w:val="00710311"/>
    <w:rsid w:val="007103B6"/>
    <w:rsid w:val="007111B3"/>
    <w:rsid w:val="00712A8E"/>
    <w:rsid w:val="00712AF1"/>
    <w:rsid w:val="00713B63"/>
    <w:rsid w:val="00714F0A"/>
    <w:rsid w:val="00715441"/>
    <w:rsid w:val="0071564A"/>
    <w:rsid w:val="007157CF"/>
    <w:rsid w:val="00715EE8"/>
    <w:rsid w:val="00716889"/>
    <w:rsid w:val="00717E32"/>
    <w:rsid w:val="00717FAF"/>
    <w:rsid w:val="007213B7"/>
    <w:rsid w:val="00722680"/>
    <w:rsid w:val="00723177"/>
    <w:rsid w:val="007241D7"/>
    <w:rsid w:val="00725766"/>
    <w:rsid w:val="00726529"/>
    <w:rsid w:val="0072711B"/>
    <w:rsid w:val="007271A6"/>
    <w:rsid w:val="00733336"/>
    <w:rsid w:val="007336E2"/>
    <w:rsid w:val="007337AD"/>
    <w:rsid w:val="007344A7"/>
    <w:rsid w:val="007362DA"/>
    <w:rsid w:val="00736C57"/>
    <w:rsid w:val="00740CB4"/>
    <w:rsid w:val="00740CFD"/>
    <w:rsid w:val="007418C7"/>
    <w:rsid w:val="00741F0C"/>
    <w:rsid w:val="00743428"/>
    <w:rsid w:val="00743C2A"/>
    <w:rsid w:val="007445ED"/>
    <w:rsid w:val="00744E30"/>
    <w:rsid w:val="00745155"/>
    <w:rsid w:val="00747863"/>
    <w:rsid w:val="0075021C"/>
    <w:rsid w:val="00750A00"/>
    <w:rsid w:val="00751846"/>
    <w:rsid w:val="007522B9"/>
    <w:rsid w:val="0075257E"/>
    <w:rsid w:val="007540E5"/>
    <w:rsid w:val="00755EE4"/>
    <w:rsid w:val="00756075"/>
    <w:rsid w:val="0075628E"/>
    <w:rsid w:val="00762976"/>
    <w:rsid w:val="00762D18"/>
    <w:rsid w:val="00763115"/>
    <w:rsid w:val="00763C95"/>
    <w:rsid w:val="00763F69"/>
    <w:rsid w:val="0077008F"/>
    <w:rsid w:val="007706E5"/>
    <w:rsid w:val="00771005"/>
    <w:rsid w:val="00772722"/>
    <w:rsid w:val="00776A29"/>
    <w:rsid w:val="0077715E"/>
    <w:rsid w:val="00777C02"/>
    <w:rsid w:val="00780BC7"/>
    <w:rsid w:val="007819D7"/>
    <w:rsid w:val="00782A63"/>
    <w:rsid w:val="00782BA4"/>
    <w:rsid w:val="00782D34"/>
    <w:rsid w:val="007832DE"/>
    <w:rsid w:val="00783C4F"/>
    <w:rsid w:val="007840AA"/>
    <w:rsid w:val="007844EE"/>
    <w:rsid w:val="00786693"/>
    <w:rsid w:val="007903BE"/>
    <w:rsid w:val="00791AD4"/>
    <w:rsid w:val="00792664"/>
    <w:rsid w:val="0079504F"/>
    <w:rsid w:val="007961D6"/>
    <w:rsid w:val="00796B42"/>
    <w:rsid w:val="00797B3D"/>
    <w:rsid w:val="007A02A2"/>
    <w:rsid w:val="007A0302"/>
    <w:rsid w:val="007A0A6B"/>
    <w:rsid w:val="007A105E"/>
    <w:rsid w:val="007A3AAA"/>
    <w:rsid w:val="007A3B1C"/>
    <w:rsid w:val="007A4AD9"/>
    <w:rsid w:val="007A65DC"/>
    <w:rsid w:val="007A6C7F"/>
    <w:rsid w:val="007A70AF"/>
    <w:rsid w:val="007B2BF1"/>
    <w:rsid w:val="007B490D"/>
    <w:rsid w:val="007B64A0"/>
    <w:rsid w:val="007B6DB3"/>
    <w:rsid w:val="007C1ED3"/>
    <w:rsid w:val="007C2887"/>
    <w:rsid w:val="007C29E1"/>
    <w:rsid w:val="007C3136"/>
    <w:rsid w:val="007C467B"/>
    <w:rsid w:val="007C48DD"/>
    <w:rsid w:val="007C5192"/>
    <w:rsid w:val="007C70D3"/>
    <w:rsid w:val="007C780C"/>
    <w:rsid w:val="007C7D68"/>
    <w:rsid w:val="007C7F4F"/>
    <w:rsid w:val="007D13E7"/>
    <w:rsid w:val="007D2ABD"/>
    <w:rsid w:val="007D2EF8"/>
    <w:rsid w:val="007D4400"/>
    <w:rsid w:val="007D544C"/>
    <w:rsid w:val="007D702C"/>
    <w:rsid w:val="007D7840"/>
    <w:rsid w:val="007E134C"/>
    <w:rsid w:val="007E2D07"/>
    <w:rsid w:val="007E4038"/>
    <w:rsid w:val="007E5231"/>
    <w:rsid w:val="007E64FF"/>
    <w:rsid w:val="007E776A"/>
    <w:rsid w:val="007F04DD"/>
    <w:rsid w:val="007F17E0"/>
    <w:rsid w:val="007F275E"/>
    <w:rsid w:val="007F4CCD"/>
    <w:rsid w:val="007F515D"/>
    <w:rsid w:val="0080076F"/>
    <w:rsid w:val="008038CA"/>
    <w:rsid w:val="00804A5B"/>
    <w:rsid w:val="00805DC6"/>
    <w:rsid w:val="00805EB4"/>
    <w:rsid w:val="008074E0"/>
    <w:rsid w:val="00807E89"/>
    <w:rsid w:val="0081150D"/>
    <w:rsid w:val="00811A7C"/>
    <w:rsid w:val="008133A0"/>
    <w:rsid w:val="0081382C"/>
    <w:rsid w:val="00816445"/>
    <w:rsid w:val="00816DD4"/>
    <w:rsid w:val="00820560"/>
    <w:rsid w:val="00820B95"/>
    <w:rsid w:val="00821515"/>
    <w:rsid w:val="00821663"/>
    <w:rsid w:val="00821F7C"/>
    <w:rsid w:val="00824818"/>
    <w:rsid w:val="00825BC1"/>
    <w:rsid w:val="0082618B"/>
    <w:rsid w:val="0082770E"/>
    <w:rsid w:val="00830550"/>
    <w:rsid w:val="0083177E"/>
    <w:rsid w:val="00832D45"/>
    <w:rsid w:val="00833175"/>
    <w:rsid w:val="0084214D"/>
    <w:rsid w:val="00842267"/>
    <w:rsid w:val="00842FCA"/>
    <w:rsid w:val="00843608"/>
    <w:rsid w:val="00844059"/>
    <w:rsid w:val="008463C3"/>
    <w:rsid w:val="00846D8D"/>
    <w:rsid w:val="008500D7"/>
    <w:rsid w:val="00850AC5"/>
    <w:rsid w:val="00852306"/>
    <w:rsid w:val="00853E15"/>
    <w:rsid w:val="00854CC1"/>
    <w:rsid w:val="008552FB"/>
    <w:rsid w:val="0085580C"/>
    <w:rsid w:val="00855B55"/>
    <w:rsid w:val="00855C77"/>
    <w:rsid w:val="00860302"/>
    <w:rsid w:val="0086215F"/>
    <w:rsid w:val="00862464"/>
    <w:rsid w:val="00862AD9"/>
    <w:rsid w:val="00864572"/>
    <w:rsid w:val="008679D6"/>
    <w:rsid w:val="00867C24"/>
    <w:rsid w:val="00870533"/>
    <w:rsid w:val="008707C1"/>
    <w:rsid w:val="00871E32"/>
    <w:rsid w:val="0087238E"/>
    <w:rsid w:val="00872C67"/>
    <w:rsid w:val="00873614"/>
    <w:rsid w:val="0087418E"/>
    <w:rsid w:val="00874E0F"/>
    <w:rsid w:val="0087530D"/>
    <w:rsid w:val="00875521"/>
    <w:rsid w:val="00876401"/>
    <w:rsid w:val="00877D7A"/>
    <w:rsid w:val="00880845"/>
    <w:rsid w:val="00883BEE"/>
    <w:rsid w:val="00885178"/>
    <w:rsid w:val="0088579A"/>
    <w:rsid w:val="0088588B"/>
    <w:rsid w:val="008871F2"/>
    <w:rsid w:val="00890107"/>
    <w:rsid w:val="00891B9D"/>
    <w:rsid w:val="00891D40"/>
    <w:rsid w:val="00892B6F"/>
    <w:rsid w:val="0089557F"/>
    <w:rsid w:val="0089596B"/>
    <w:rsid w:val="00896D33"/>
    <w:rsid w:val="00897275"/>
    <w:rsid w:val="008A2393"/>
    <w:rsid w:val="008A2E27"/>
    <w:rsid w:val="008A3B73"/>
    <w:rsid w:val="008B015A"/>
    <w:rsid w:val="008B1ADA"/>
    <w:rsid w:val="008B237A"/>
    <w:rsid w:val="008C23D1"/>
    <w:rsid w:val="008C37F1"/>
    <w:rsid w:val="008D04EA"/>
    <w:rsid w:val="008D0ADE"/>
    <w:rsid w:val="008D18DF"/>
    <w:rsid w:val="008D30B7"/>
    <w:rsid w:val="008D5254"/>
    <w:rsid w:val="008D529F"/>
    <w:rsid w:val="008D6440"/>
    <w:rsid w:val="008D6B62"/>
    <w:rsid w:val="008E04C4"/>
    <w:rsid w:val="008E087C"/>
    <w:rsid w:val="008E0A12"/>
    <w:rsid w:val="008E1F71"/>
    <w:rsid w:val="008E3283"/>
    <w:rsid w:val="008E448F"/>
    <w:rsid w:val="008E65AA"/>
    <w:rsid w:val="008E6902"/>
    <w:rsid w:val="008E7C32"/>
    <w:rsid w:val="008F009C"/>
    <w:rsid w:val="008F1D5F"/>
    <w:rsid w:val="008F2805"/>
    <w:rsid w:val="008F7C0C"/>
    <w:rsid w:val="0090146E"/>
    <w:rsid w:val="009015DB"/>
    <w:rsid w:val="00901AF1"/>
    <w:rsid w:val="00901C30"/>
    <w:rsid w:val="0090345B"/>
    <w:rsid w:val="0090552C"/>
    <w:rsid w:val="009063FF"/>
    <w:rsid w:val="00911A53"/>
    <w:rsid w:val="009122F1"/>
    <w:rsid w:val="00912785"/>
    <w:rsid w:val="00913056"/>
    <w:rsid w:val="0091408B"/>
    <w:rsid w:val="009168C6"/>
    <w:rsid w:val="00916D8A"/>
    <w:rsid w:val="00920CDC"/>
    <w:rsid w:val="009224DD"/>
    <w:rsid w:val="00925551"/>
    <w:rsid w:val="00925CC7"/>
    <w:rsid w:val="0092779F"/>
    <w:rsid w:val="00932A84"/>
    <w:rsid w:val="0093300B"/>
    <w:rsid w:val="0093511B"/>
    <w:rsid w:val="00940075"/>
    <w:rsid w:val="00940BE5"/>
    <w:rsid w:val="00940F83"/>
    <w:rsid w:val="00941AF2"/>
    <w:rsid w:val="009423C8"/>
    <w:rsid w:val="00945297"/>
    <w:rsid w:val="0094560C"/>
    <w:rsid w:val="009469C0"/>
    <w:rsid w:val="00947050"/>
    <w:rsid w:val="00947904"/>
    <w:rsid w:val="00951734"/>
    <w:rsid w:val="00952EC6"/>
    <w:rsid w:val="00953E6D"/>
    <w:rsid w:val="00954268"/>
    <w:rsid w:val="009559A4"/>
    <w:rsid w:val="00957871"/>
    <w:rsid w:val="00961289"/>
    <w:rsid w:val="00965AFA"/>
    <w:rsid w:val="009670F1"/>
    <w:rsid w:val="0097035F"/>
    <w:rsid w:val="00970593"/>
    <w:rsid w:val="00970CB0"/>
    <w:rsid w:val="00972B42"/>
    <w:rsid w:val="00972F0C"/>
    <w:rsid w:val="009732A3"/>
    <w:rsid w:val="009733C5"/>
    <w:rsid w:val="009737B0"/>
    <w:rsid w:val="009742B3"/>
    <w:rsid w:val="00974B0C"/>
    <w:rsid w:val="00975C8E"/>
    <w:rsid w:val="00975CF5"/>
    <w:rsid w:val="00976A9D"/>
    <w:rsid w:val="00976BED"/>
    <w:rsid w:val="00976D96"/>
    <w:rsid w:val="00981E4D"/>
    <w:rsid w:val="0098406D"/>
    <w:rsid w:val="00984FF7"/>
    <w:rsid w:val="00985405"/>
    <w:rsid w:val="00985BB9"/>
    <w:rsid w:val="00985C08"/>
    <w:rsid w:val="00985DC9"/>
    <w:rsid w:val="00991EAE"/>
    <w:rsid w:val="00992D20"/>
    <w:rsid w:val="00995379"/>
    <w:rsid w:val="0099617B"/>
    <w:rsid w:val="00996F31"/>
    <w:rsid w:val="0099779C"/>
    <w:rsid w:val="009A0922"/>
    <w:rsid w:val="009A10AB"/>
    <w:rsid w:val="009A1144"/>
    <w:rsid w:val="009A26CB"/>
    <w:rsid w:val="009A272D"/>
    <w:rsid w:val="009A2CA5"/>
    <w:rsid w:val="009A369D"/>
    <w:rsid w:val="009B16F7"/>
    <w:rsid w:val="009B1BB4"/>
    <w:rsid w:val="009B3BAF"/>
    <w:rsid w:val="009B587D"/>
    <w:rsid w:val="009B58A6"/>
    <w:rsid w:val="009B59F9"/>
    <w:rsid w:val="009B59FF"/>
    <w:rsid w:val="009B5C44"/>
    <w:rsid w:val="009C1345"/>
    <w:rsid w:val="009C1B09"/>
    <w:rsid w:val="009C21B2"/>
    <w:rsid w:val="009C6CA9"/>
    <w:rsid w:val="009D0C94"/>
    <w:rsid w:val="009D156D"/>
    <w:rsid w:val="009D17E5"/>
    <w:rsid w:val="009D239E"/>
    <w:rsid w:val="009D2AD1"/>
    <w:rsid w:val="009D453E"/>
    <w:rsid w:val="009D49C7"/>
    <w:rsid w:val="009E1AC0"/>
    <w:rsid w:val="009E1B68"/>
    <w:rsid w:val="009E28A3"/>
    <w:rsid w:val="009E31B4"/>
    <w:rsid w:val="009E35A3"/>
    <w:rsid w:val="009E4CE3"/>
    <w:rsid w:val="009E5678"/>
    <w:rsid w:val="009E6244"/>
    <w:rsid w:val="009F44DE"/>
    <w:rsid w:val="009F65BB"/>
    <w:rsid w:val="009F661A"/>
    <w:rsid w:val="009F67D8"/>
    <w:rsid w:val="00A008FF"/>
    <w:rsid w:val="00A0239E"/>
    <w:rsid w:val="00A0358A"/>
    <w:rsid w:val="00A0541C"/>
    <w:rsid w:val="00A06162"/>
    <w:rsid w:val="00A06328"/>
    <w:rsid w:val="00A07E6B"/>
    <w:rsid w:val="00A11DE6"/>
    <w:rsid w:val="00A12FF9"/>
    <w:rsid w:val="00A158CA"/>
    <w:rsid w:val="00A16043"/>
    <w:rsid w:val="00A179DA"/>
    <w:rsid w:val="00A17A75"/>
    <w:rsid w:val="00A21696"/>
    <w:rsid w:val="00A21903"/>
    <w:rsid w:val="00A219C3"/>
    <w:rsid w:val="00A21DDF"/>
    <w:rsid w:val="00A229ED"/>
    <w:rsid w:val="00A22AEE"/>
    <w:rsid w:val="00A25659"/>
    <w:rsid w:val="00A25697"/>
    <w:rsid w:val="00A268E6"/>
    <w:rsid w:val="00A273FE"/>
    <w:rsid w:val="00A30F91"/>
    <w:rsid w:val="00A31AF4"/>
    <w:rsid w:val="00A34425"/>
    <w:rsid w:val="00A35B2B"/>
    <w:rsid w:val="00A35E60"/>
    <w:rsid w:val="00A36388"/>
    <w:rsid w:val="00A4019A"/>
    <w:rsid w:val="00A404D4"/>
    <w:rsid w:val="00A4104B"/>
    <w:rsid w:val="00A41F82"/>
    <w:rsid w:val="00A430BB"/>
    <w:rsid w:val="00A4419B"/>
    <w:rsid w:val="00A442A6"/>
    <w:rsid w:val="00A44489"/>
    <w:rsid w:val="00A444C6"/>
    <w:rsid w:val="00A44790"/>
    <w:rsid w:val="00A46AEB"/>
    <w:rsid w:val="00A47D79"/>
    <w:rsid w:val="00A47DF4"/>
    <w:rsid w:val="00A5202D"/>
    <w:rsid w:val="00A52310"/>
    <w:rsid w:val="00A52D3E"/>
    <w:rsid w:val="00A542A0"/>
    <w:rsid w:val="00A54DE4"/>
    <w:rsid w:val="00A54FCC"/>
    <w:rsid w:val="00A56D34"/>
    <w:rsid w:val="00A631CB"/>
    <w:rsid w:val="00A63B67"/>
    <w:rsid w:val="00A6608A"/>
    <w:rsid w:val="00A667A1"/>
    <w:rsid w:val="00A66BD1"/>
    <w:rsid w:val="00A71236"/>
    <w:rsid w:val="00A72855"/>
    <w:rsid w:val="00A7371D"/>
    <w:rsid w:val="00A74776"/>
    <w:rsid w:val="00A751CC"/>
    <w:rsid w:val="00A75561"/>
    <w:rsid w:val="00A765C3"/>
    <w:rsid w:val="00A7671C"/>
    <w:rsid w:val="00A77EF0"/>
    <w:rsid w:val="00A811B7"/>
    <w:rsid w:val="00A8174A"/>
    <w:rsid w:val="00A83F0A"/>
    <w:rsid w:val="00A84E1C"/>
    <w:rsid w:val="00A852A1"/>
    <w:rsid w:val="00A85E00"/>
    <w:rsid w:val="00A86DE9"/>
    <w:rsid w:val="00A91A84"/>
    <w:rsid w:val="00A927DD"/>
    <w:rsid w:val="00A92900"/>
    <w:rsid w:val="00A92EAE"/>
    <w:rsid w:val="00A94E96"/>
    <w:rsid w:val="00A953B5"/>
    <w:rsid w:val="00AA0A83"/>
    <w:rsid w:val="00AA112D"/>
    <w:rsid w:val="00AA1231"/>
    <w:rsid w:val="00AA28B6"/>
    <w:rsid w:val="00AA3FFD"/>
    <w:rsid w:val="00AA47E7"/>
    <w:rsid w:val="00AA5E2C"/>
    <w:rsid w:val="00AA6B84"/>
    <w:rsid w:val="00AB271B"/>
    <w:rsid w:val="00AB2E5B"/>
    <w:rsid w:val="00AB46AD"/>
    <w:rsid w:val="00AB57F8"/>
    <w:rsid w:val="00AB5BC8"/>
    <w:rsid w:val="00AB691B"/>
    <w:rsid w:val="00AB6C0C"/>
    <w:rsid w:val="00AC1AA7"/>
    <w:rsid w:val="00AC31F6"/>
    <w:rsid w:val="00AC40B4"/>
    <w:rsid w:val="00AC5775"/>
    <w:rsid w:val="00AC7AA7"/>
    <w:rsid w:val="00AD066F"/>
    <w:rsid w:val="00AD1119"/>
    <w:rsid w:val="00AD2F0E"/>
    <w:rsid w:val="00AD2F7E"/>
    <w:rsid w:val="00AD7237"/>
    <w:rsid w:val="00AD7352"/>
    <w:rsid w:val="00AD75C5"/>
    <w:rsid w:val="00AE265B"/>
    <w:rsid w:val="00AE37CC"/>
    <w:rsid w:val="00AE3E2A"/>
    <w:rsid w:val="00AE4121"/>
    <w:rsid w:val="00AE5162"/>
    <w:rsid w:val="00AE5517"/>
    <w:rsid w:val="00AE578A"/>
    <w:rsid w:val="00AE5F13"/>
    <w:rsid w:val="00AE69BD"/>
    <w:rsid w:val="00AE6BE3"/>
    <w:rsid w:val="00AE79B4"/>
    <w:rsid w:val="00AF1DA0"/>
    <w:rsid w:val="00AF2429"/>
    <w:rsid w:val="00AF4182"/>
    <w:rsid w:val="00AF4AF8"/>
    <w:rsid w:val="00AF51BB"/>
    <w:rsid w:val="00AF5539"/>
    <w:rsid w:val="00AF5DCD"/>
    <w:rsid w:val="00AF66BD"/>
    <w:rsid w:val="00AF6E30"/>
    <w:rsid w:val="00AF734F"/>
    <w:rsid w:val="00AF7BF2"/>
    <w:rsid w:val="00B0151D"/>
    <w:rsid w:val="00B03B63"/>
    <w:rsid w:val="00B0564B"/>
    <w:rsid w:val="00B0622E"/>
    <w:rsid w:val="00B110A2"/>
    <w:rsid w:val="00B125E7"/>
    <w:rsid w:val="00B156BF"/>
    <w:rsid w:val="00B168C0"/>
    <w:rsid w:val="00B216A0"/>
    <w:rsid w:val="00B21B27"/>
    <w:rsid w:val="00B230DC"/>
    <w:rsid w:val="00B27F2C"/>
    <w:rsid w:val="00B31C0E"/>
    <w:rsid w:val="00B325E5"/>
    <w:rsid w:val="00B330E1"/>
    <w:rsid w:val="00B333BE"/>
    <w:rsid w:val="00B35B9D"/>
    <w:rsid w:val="00B3703E"/>
    <w:rsid w:val="00B37F9E"/>
    <w:rsid w:val="00B43999"/>
    <w:rsid w:val="00B43DAE"/>
    <w:rsid w:val="00B441B9"/>
    <w:rsid w:val="00B46440"/>
    <w:rsid w:val="00B46ACF"/>
    <w:rsid w:val="00B46BD8"/>
    <w:rsid w:val="00B47E4B"/>
    <w:rsid w:val="00B5139B"/>
    <w:rsid w:val="00B520CB"/>
    <w:rsid w:val="00B5227A"/>
    <w:rsid w:val="00B52401"/>
    <w:rsid w:val="00B525FB"/>
    <w:rsid w:val="00B52EB3"/>
    <w:rsid w:val="00B53087"/>
    <w:rsid w:val="00B55225"/>
    <w:rsid w:val="00B557FC"/>
    <w:rsid w:val="00B55D5F"/>
    <w:rsid w:val="00B5677D"/>
    <w:rsid w:val="00B609DA"/>
    <w:rsid w:val="00B613E2"/>
    <w:rsid w:val="00B62239"/>
    <w:rsid w:val="00B62C01"/>
    <w:rsid w:val="00B649C0"/>
    <w:rsid w:val="00B65910"/>
    <w:rsid w:val="00B6600C"/>
    <w:rsid w:val="00B7080C"/>
    <w:rsid w:val="00B70A2D"/>
    <w:rsid w:val="00B714FB"/>
    <w:rsid w:val="00B729B3"/>
    <w:rsid w:val="00B72A55"/>
    <w:rsid w:val="00B72E52"/>
    <w:rsid w:val="00B734C8"/>
    <w:rsid w:val="00B73636"/>
    <w:rsid w:val="00B74ABA"/>
    <w:rsid w:val="00B766E8"/>
    <w:rsid w:val="00B77D98"/>
    <w:rsid w:val="00B807B6"/>
    <w:rsid w:val="00B81AF7"/>
    <w:rsid w:val="00B83FA2"/>
    <w:rsid w:val="00B90067"/>
    <w:rsid w:val="00B9070A"/>
    <w:rsid w:val="00B90B35"/>
    <w:rsid w:val="00B91424"/>
    <w:rsid w:val="00B918CC"/>
    <w:rsid w:val="00B92015"/>
    <w:rsid w:val="00B92369"/>
    <w:rsid w:val="00B93001"/>
    <w:rsid w:val="00B9465C"/>
    <w:rsid w:val="00B96231"/>
    <w:rsid w:val="00B97BA3"/>
    <w:rsid w:val="00BA1966"/>
    <w:rsid w:val="00BA2D6D"/>
    <w:rsid w:val="00BA4AF9"/>
    <w:rsid w:val="00BA4DDC"/>
    <w:rsid w:val="00BA5072"/>
    <w:rsid w:val="00BA7574"/>
    <w:rsid w:val="00BB04F0"/>
    <w:rsid w:val="00BB0C50"/>
    <w:rsid w:val="00BB0F3F"/>
    <w:rsid w:val="00BB189F"/>
    <w:rsid w:val="00BB55BD"/>
    <w:rsid w:val="00BB5D00"/>
    <w:rsid w:val="00BC060E"/>
    <w:rsid w:val="00BC3861"/>
    <w:rsid w:val="00BC520A"/>
    <w:rsid w:val="00BC5353"/>
    <w:rsid w:val="00BC60DF"/>
    <w:rsid w:val="00BC77E1"/>
    <w:rsid w:val="00BD2A0F"/>
    <w:rsid w:val="00BD40BC"/>
    <w:rsid w:val="00BD47D1"/>
    <w:rsid w:val="00BD489F"/>
    <w:rsid w:val="00BD57ED"/>
    <w:rsid w:val="00BD6C38"/>
    <w:rsid w:val="00BD6F1A"/>
    <w:rsid w:val="00BD78B1"/>
    <w:rsid w:val="00BE202D"/>
    <w:rsid w:val="00BE4792"/>
    <w:rsid w:val="00BE5C2D"/>
    <w:rsid w:val="00BE618A"/>
    <w:rsid w:val="00BF091E"/>
    <w:rsid w:val="00BF1414"/>
    <w:rsid w:val="00BF29DE"/>
    <w:rsid w:val="00BF7366"/>
    <w:rsid w:val="00C0106A"/>
    <w:rsid w:val="00C01715"/>
    <w:rsid w:val="00C01AE9"/>
    <w:rsid w:val="00C02F2B"/>
    <w:rsid w:val="00C0428C"/>
    <w:rsid w:val="00C04495"/>
    <w:rsid w:val="00C0618F"/>
    <w:rsid w:val="00C07359"/>
    <w:rsid w:val="00C1004E"/>
    <w:rsid w:val="00C118E7"/>
    <w:rsid w:val="00C14226"/>
    <w:rsid w:val="00C144F2"/>
    <w:rsid w:val="00C16EF1"/>
    <w:rsid w:val="00C17111"/>
    <w:rsid w:val="00C17153"/>
    <w:rsid w:val="00C17341"/>
    <w:rsid w:val="00C20B36"/>
    <w:rsid w:val="00C230BF"/>
    <w:rsid w:val="00C23F8D"/>
    <w:rsid w:val="00C24748"/>
    <w:rsid w:val="00C25E60"/>
    <w:rsid w:val="00C267FC"/>
    <w:rsid w:val="00C30187"/>
    <w:rsid w:val="00C30BF1"/>
    <w:rsid w:val="00C33577"/>
    <w:rsid w:val="00C33A35"/>
    <w:rsid w:val="00C344D8"/>
    <w:rsid w:val="00C345AD"/>
    <w:rsid w:val="00C3654B"/>
    <w:rsid w:val="00C36EBC"/>
    <w:rsid w:val="00C371AB"/>
    <w:rsid w:val="00C375A7"/>
    <w:rsid w:val="00C37987"/>
    <w:rsid w:val="00C37EFD"/>
    <w:rsid w:val="00C40B3E"/>
    <w:rsid w:val="00C41BB0"/>
    <w:rsid w:val="00C44087"/>
    <w:rsid w:val="00C440A9"/>
    <w:rsid w:val="00C44452"/>
    <w:rsid w:val="00C45EDE"/>
    <w:rsid w:val="00C4686E"/>
    <w:rsid w:val="00C505E2"/>
    <w:rsid w:val="00C521FC"/>
    <w:rsid w:val="00C5317F"/>
    <w:rsid w:val="00C54286"/>
    <w:rsid w:val="00C54397"/>
    <w:rsid w:val="00C5602B"/>
    <w:rsid w:val="00C60FC4"/>
    <w:rsid w:val="00C63717"/>
    <w:rsid w:val="00C6472A"/>
    <w:rsid w:val="00C64C38"/>
    <w:rsid w:val="00C65E88"/>
    <w:rsid w:val="00C6614C"/>
    <w:rsid w:val="00C66598"/>
    <w:rsid w:val="00C67A43"/>
    <w:rsid w:val="00C67FE8"/>
    <w:rsid w:val="00C70FA1"/>
    <w:rsid w:val="00C71FAD"/>
    <w:rsid w:val="00C738BD"/>
    <w:rsid w:val="00C74020"/>
    <w:rsid w:val="00C743BF"/>
    <w:rsid w:val="00C74EF1"/>
    <w:rsid w:val="00C74F0D"/>
    <w:rsid w:val="00C75569"/>
    <w:rsid w:val="00C7695F"/>
    <w:rsid w:val="00C80AD3"/>
    <w:rsid w:val="00C84972"/>
    <w:rsid w:val="00C872E8"/>
    <w:rsid w:val="00C90211"/>
    <w:rsid w:val="00C90838"/>
    <w:rsid w:val="00C91B02"/>
    <w:rsid w:val="00C91FCC"/>
    <w:rsid w:val="00C92412"/>
    <w:rsid w:val="00C92A24"/>
    <w:rsid w:val="00C92EB9"/>
    <w:rsid w:val="00C9494E"/>
    <w:rsid w:val="00C9517E"/>
    <w:rsid w:val="00C96FFE"/>
    <w:rsid w:val="00CA0B2C"/>
    <w:rsid w:val="00CA45DD"/>
    <w:rsid w:val="00CA668E"/>
    <w:rsid w:val="00CA6712"/>
    <w:rsid w:val="00CA7137"/>
    <w:rsid w:val="00CA7A32"/>
    <w:rsid w:val="00CA7BB5"/>
    <w:rsid w:val="00CB0819"/>
    <w:rsid w:val="00CB1317"/>
    <w:rsid w:val="00CB1BAB"/>
    <w:rsid w:val="00CB241A"/>
    <w:rsid w:val="00CB6D4C"/>
    <w:rsid w:val="00CC0A4F"/>
    <w:rsid w:val="00CC0BB0"/>
    <w:rsid w:val="00CC33A1"/>
    <w:rsid w:val="00CC4287"/>
    <w:rsid w:val="00CC43AC"/>
    <w:rsid w:val="00CC4AC2"/>
    <w:rsid w:val="00CC6743"/>
    <w:rsid w:val="00CD0E9D"/>
    <w:rsid w:val="00CD1DB4"/>
    <w:rsid w:val="00CD28E5"/>
    <w:rsid w:val="00CD332C"/>
    <w:rsid w:val="00CD39C6"/>
    <w:rsid w:val="00CD4302"/>
    <w:rsid w:val="00CD6869"/>
    <w:rsid w:val="00CE329F"/>
    <w:rsid w:val="00CE37E1"/>
    <w:rsid w:val="00CE4C34"/>
    <w:rsid w:val="00CE7CBB"/>
    <w:rsid w:val="00CE7CE3"/>
    <w:rsid w:val="00CE7CF0"/>
    <w:rsid w:val="00CF04A2"/>
    <w:rsid w:val="00CF3A9B"/>
    <w:rsid w:val="00CF4EBA"/>
    <w:rsid w:val="00CF552B"/>
    <w:rsid w:val="00CF67B7"/>
    <w:rsid w:val="00D0027B"/>
    <w:rsid w:val="00D01035"/>
    <w:rsid w:val="00D02F31"/>
    <w:rsid w:val="00D05A0A"/>
    <w:rsid w:val="00D0680B"/>
    <w:rsid w:val="00D06CC2"/>
    <w:rsid w:val="00D10C0B"/>
    <w:rsid w:val="00D10CD6"/>
    <w:rsid w:val="00D117E7"/>
    <w:rsid w:val="00D1213B"/>
    <w:rsid w:val="00D12ECA"/>
    <w:rsid w:val="00D16DD9"/>
    <w:rsid w:val="00D20CED"/>
    <w:rsid w:val="00D24B52"/>
    <w:rsid w:val="00D25C41"/>
    <w:rsid w:val="00D267AE"/>
    <w:rsid w:val="00D26BBD"/>
    <w:rsid w:val="00D278E0"/>
    <w:rsid w:val="00D30615"/>
    <w:rsid w:val="00D31791"/>
    <w:rsid w:val="00D31DA0"/>
    <w:rsid w:val="00D31EE9"/>
    <w:rsid w:val="00D320A3"/>
    <w:rsid w:val="00D33E73"/>
    <w:rsid w:val="00D356ED"/>
    <w:rsid w:val="00D36D55"/>
    <w:rsid w:val="00D4002F"/>
    <w:rsid w:val="00D4097F"/>
    <w:rsid w:val="00D40A08"/>
    <w:rsid w:val="00D41C9B"/>
    <w:rsid w:val="00D43F64"/>
    <w:rsid w:val="00D44507"/>
    <w:rsid w:val="00D4492F"/>
    <w:rsid w:val="00D44D8A"/>
    <w:rsid w:val="00D5025F"/>
    <w:rsid w:val="00D50457"/>
    <w:rsid w:val="00D5220F"/>
    <w:rsid w:val="00D52A96"/>
    <w:rsid w:val="00D530F4"/>
    <w:rsid w:val="00D56B43"/>
    <w:rsid w:val="00D56F8A"/>
    <w:rsid w:val="00D571C3"/>
    <w:rsid w:val="00D60F6E"/>
    <w:rsid w:val="00D61409"/>
    <w:rsid w:val="00D6193D"/>
    <w:rsid w:val="00D6251B"/>
    <w:rsid w:val="00D62FBB"/>
    <w:rsid w:val="00D643D3"/>
    <w:rsid w:val="00D65530"/>
    <w:rsid w:val="00D72D77"/>
    <w:rsid w:val="00D740FB"/>
    <w:rsid w:val="00D743B0"/>
    <w:rsid w:val="00D751EA"/>
    <w:rsid w:val="00D76D3B"/>
    <w:rsid w:val="00D76F23"/>
    <w:rsid w:val="00D7766D"/>
    <w:rsid w:val="00D77986"/>
    <w:rsid w:val="00D80C05"/>
    <w:rsid w:val="00D81522"/>
    <w:rsid w:val="00D831EC"/>
    <w:rsid w:val="00D8351C"/>
    <w:rsid w:val="00D844BB"/>
    <w:rsid w:val="00D866FD"/>
    <w:rsid w:val="00D870CF"/>
    <w:rsid w:val="00D90781"/>
    <w:rsid w:val="00D91F4A"/>
    <w:rsid w:val="00D93020"/>
    <w:rsid w:val="00D93032"/>
    <w:rsid w:val="00D9428F"/>
    <w:rsid w:val="00D957F4"/>
    <w:rsid w:val="00D95CB4"/>
    <w:rsid w:val="00D97918"/>
    <w:rsid w:val="00DA0AEB"/>
    <w:rsid w:val="00DA175D"/>
    <w:rsid w:val="00DA50BC"/>
    <w:rsid w:val="00DA52A0"/>
    <w:rsid w:val="00DA7F09"/>
    <w:rsid w:val="00DB0431"/>
    <w:rsid w:val="00DB28B5"/>
    <w:rsid w:val="00DB2BDC"/>
    <w:rsid w:val="00DB2FFD"/>
    <w:rsid w:val="00DB3091"/>
    <w:rsid w:val="00DB42B1"/>
    <w:rsid w:val="00DB5AB0"/>
    <w:rsid w:val="00DB7D1A"/>
    <w:rsid w:val="00DC0109"/>
    <w:rsid w:val="00DC0497"/>
    <w:rsid w:val="00DC2957"/>
    <w:rsid w:val="00DC2F29"/>
    <w:rsid w:val="00DC2F36"/>
    <w:rsid w:val="00DC3051"/>
    <w:rsid w:val="00DC431B"/>
    <w:rsid w:val="00DC50FA"/>
    <w:rsid w:val="00DC67BD"/>
    <w:rsid w:val="00DD11C0"/>
    <w:rsid w:val="00DD140B"/>
    <w:rsid w:val="00DD1816"/>
    <w:rsid w:val="00DD3CDA"/>
    <w:rsid w:val="00DD3FE8"/>
    <w:rsid w:val="00DD4252"/>
    <w:rsid w:val="00DD434D"/>
    <w:rsid w:val="00DD51EB"/>
    <w:rsid w:val="00DE0966"/>
    <w:rsid w:val="00DE1406"/>
    <w:rsid w:val="00DE3DB0"/>
    <w:rsid w:val="00DE4862"/>
    <w:rsid w:val="00DE7883"/>
    <w:rsid w:val="00DE7C26"/>
    <w:rsid w:val="00DF0067"/>
    <w:rsid w:val="00DF0A15"/>
    <w:rsid w:val="00DF242A"/>
    <w:rsid w:val="00DF2AB0"/>
    <w:rsid w:val="00DF2B36"/>
    <w:rsid w:val="00DF2D54"/>
    <w:rsid w:val="00DF3977"/>
    <w:rsid w:val="00DF638B"/>
    <w:rsid w:val="00DF65AA"/>
    <w:rsid w:val="00E06085"/>
    <w:rsid w:val="00E0623F"/>
    <w:rsid w:val="00E0662B"/>
    <w:rsid w:val="00E06E07"/>
    <w:rsid w:val="00E12A44"/>
    <w:rsid w:val="00E12E37"/>
    <w:rsid w:val="00E154E1"/>
    <w:rsid w:val="00E16F05"/>
    <w:rsid w:val="00E1777A"/>
    <w:rsid w:val="00E20B3C"/>
    <w:rsid w:val="00E20DAD"/>
    <w:rsid w:val="00E21556"/>
    <w:rsid w:val="00E22493"/>
    <w:rsid w:val="00E23384"/>
    <w:rsid w:val="00E25197"/>
    <w:rsid w:val="00E25D8F"/>
    <w:rsid w:val="00E26801"/>
    <w:rsid w:val="00E2749D"/>
    <w:rsid w:val="00E27A4C"/>
    <w:rsid w:val="00E30F71"/>
    <w:rsid w:val="00E318D9"/>
    <w:rsid w:val="00E31CB9"/>
    <w:rsid w:val="00E33786"/>
    <w:rsid w:val="00E35C60"/>
    <w:rsid w:val="00E3794E"/>
    <w:rsid w:val="00E37D1C"/>
    <w:rsid w:val="00E41787"/>
    <w:rsid w:val="00E41FD5"/>
    <w:rsid w:val="00E42CE2"/>
    <w:rsid w:val="00E43DAE"/>
    <w:rsid w:val="00E4479C"/>
    <w:rsid w:val="00E50B6F"/>
    <w:rsid w:val="00E518BC"/>
    <w:rsid w:val="00E52586"/>
    <w:rsid w:val="00E52C27"/>
    <w:rsid w:val="00E52D23"/>
    <w:rsid w:val="00E538D4"/>
    <w:rsid w:val="00E53E75"/>
    <w:rsid w:val="00E54E41"/>
    <w:rsid w:val="00E54EF8"/>
    <w:rsid w:val="00E55DEF"/>
    <w:rsid w:val="00E5719C"/>
    <w:rsid w:val="00E579F8"/>
    <w:rsid w:val="00E60258"/>
    <w:rsid w:val="00E61021"/>
    <w:rsid w:val="00E6179C"/>
    <w:rsid w:val="00E617F6"/>
    <w:rsid w:val="00E63A87"/>
    <w:rsid w:val="00E63C51"/>
    <w:rsid w:val="00E661CA"/>
    <w:rsid w:val="00E74140"/>
    <w:rsid w:val="00E74E55"/>
    <w:rsid w:val="00E75099"/>
    <w:rsid w:val="00E770FD"/>
    <w:rsid w:val="00E7737C"/>
    <w:rsid w:val="00E77E25"/>
    <w:rsid w:val="00E806CF"/>
    <w:rsid w:val="00E82D4C"/>
    <w:rsid w:val="00E8309C"/>
    <w:rsid w:val="00E83173"/>
    <w:rsid w:val="00E84FD1"/>
    <w:rsid w:val="00E86299"/>
    <w:rsid w:val="00E87B35"/>
    <w:rsid w:val="00E91390"/>
    <w:rsid w:val="00E935FF"/>
    <w:rsid w:val="00E96E6B"/>
    <w:rsid w:val="00EA3CEC"/>
    <w:rsid w:val="00EA403C"/>
    <w:rsid w:val="00EB083B"/>
    <w:rsid w:val="00EB20AA"/>
    <w:rsid w:val="00EB2561"/>
    <w:rsid w:val="00EB40FE"/>
    <w:rsid w:val="00EB4814"/>
    <w:rsid w:val="00EB4EB8"/>
    <w:rsid w:val="00EB5506"/>
    <w:rsid w:val="00EB592F"/>
    <w:rsid w:val="00EB5DD1"/>
    <w:rsid w:val="00EB7409"/>
    <w:rsid w:val="00EC2C25"/>
    <w:rsid w:val="00EC5B62"/>
    <w:rsid w:val="00EC76D1"/>
    <w:rsid w:val="00EC7A6B"/>
    <w:rsid w:val="00ED0BF3"/>
    <w:rsid w:val="00ED189B"/>
    <w:rsid w:val="00ED203B"/>
    <w:rsid w:val="00ED34DD"/>
    <w:rsid w:val="00ED425F"/>
    <w:rsid w:val="00ED4740"/>
    <w:rsid w:val="00ED521D"/>
    <w:rsid w:val="00ED6962"/>
    <w:rsid w:val="00EE216C"/>
    <w:rsid w:val="00EE5721"/>
    <w:rsid w:val="00EF0A0E"/>
    <w:rsid w:val="00EF1675"/>
    <w:rsid w:val="00EF648E"/>
    <w:rsid w:val="00EF6602"/>
    <w:rsid w:val="00EF6A81"/>
    <w:rsid w:val="00F004F2"/>
    <w:rsid w:val="00F00917"/>
    <w:rsid w:val="00F01615"/>
    <w:rsid w:val="00F03323"/>
    <w:rsid w:val="00F035F0"/>
    <w:rsid w:val="00F04121"/>
    <w:rsid w:val="00F04509"/>
    <w:rsid w:val="00F061D5"/>
    <w:rsid w:val="00F07DF7"/>
    <w:rsid w:val="00F07E72"/>
    <w:rsid w:val="00F12338"/>
    <w:rsid w:val="00F12FBB"/>
    <w:rsid w:val="00F130D9"/>
    <w:rsid w:val="00F13AE2"/>
    <w:rsid w:val="00F1587C"/>
    <w:rsid w:val="00F178FE"/>
    <w:rsid w:val="00F206D1"/>
    <w:rsid w:val="00F20CCC"/>
    <w:rsid w:val="00F21559"/>
    <w:rsid w:val="00F22C8E"/>
    <w:rsid w:val="00F23E3D"/>
    <w:rsid w:val="00F24977"/>
    <w:rsid w:val="00F25BD0"/>
    <w:rsid w:val="00F26BF1"/>
    <w:rsid w:val="00F27F6F"/>
    <w:rsid w:val="00F33155"/>
    <w:rsid w:val="00F3532E"/>
    <w:rsid w:val="00F35E22"/>
    <w:rsid w:val="00F35EB8"/>
    <w:rsid w:val="00F36D7F"/>
    <w:rsid w:val="00F4118C"/>
    <w:rsid w:val="00F4199F"/>
    <w:rsid w:val="00F41A2B"/>
    <w:rsid w:val="00F426B5"/>
    <w:rsid w:val="00F43324"/>
    <w:rsid w:val="00F43615"/>
    <w:rsid w:val="00F44392"/>
    <w:rsid w:val="00F44981"/>
    <w:rsid w:val="00F45478"/>
    <w:rsid w:val="00F45A59"/>
    <w:rsid w:val="00F45E8D"/>
    <w:rsid w:val="00F46A23"/>
    <w:rsid w:val="00F5022B"/>
    <w:rsid w:val="00F50714"/>
    <w:rsid w:val="00F5193E"/>
    <w:rsid w:val="00F5448B"/>
    <w:rsid w:val="00F5513E"/>
    <w:rsid w:val="00F55F9D"/>
    <w:rsid w:val="00F56787"/>
    <w:rsid w:val="00F56F3A"/>
    <w:rsid w:val="00F60ECB"/>
    <w:rsid w:val="00F61460"/>
    <w:rsid w:val="00F62485"/>
    <w:rsid w:val="00F62691"/>
    <w:rsid w:val="00F64B73"/>
    <w:rsid w:val="00F658CE"/>
    <w:rsid w:val="00F675D9"/>
    <w:rsid w:val="00F70A99"/>
    <w:rsid w:val="00F73427"/>
    <w:rsid w:val="00F73EFA"/>
    <w:rsid w:val="00F740FA"/>
    <w:rsid w:val="00F749B1"/>
    <w:rsid w:val="00F75678"/>
    <w:rsid w:val="00F75730"/>
    <w:rsid w:val="00F771D8"/>
    <w:rsid w:val="00F8060E"/>
    <w:rsid w:val="00F834F1"/>
    <w:rsid w:val="00F858A1"/>
    <w:rsid w:val="00F90409"/>
    <w:rsid w:val="00F91205"/>
    <w:rsid w:val="00F93026"/>
    <w:rsid w:val="00F93D7D"/>
    <w:rsid w:val="00F95614"/>
    <w:rsid w:val="00F96A2B"/>
    <w:rsid w:val="00F97E9B"/>
    <w:rsid w:val="00FA0C0B"/>
    <w:rsid w:val="00FA2D12"/>
    <w:rsid w:val="00FA36F6"/>
    <w:rsid w:val="00FA610F"/>
    <w:rsid w:val="00FA788C"/>
    <w:rsid w:val="00FB12D7"/>
    <w:rsid w:val="00FB174A"/>
    <w:rsid w:val="00FB6E48"/>
    <w:rsid w:val="00FC0A6C"/>
    <w:rsid w:val="00FC2695"/>
    <w:rsid w:val="00FC2BD6"/>
    <w:rsid w:val="00FC3034"/>
    <w:rsid w:val="00FC4EF3"/>
    <w:rsid w:val="00FC5BB0"/>
    <w:rsid w:val="00FC5E77"/>
    <w:rsid w:val="00FD021E"/>
    <w:rsid w:val="00FD07DA"/>
    <w:rsid w:val="00FD13F7"/>
    <w:rsid w:val="00FD2B20"/>
    <w:rsid w:val="00FD34DE"/>
    <w:rsid w:val="00FD3D8D"/>
    <w:rsid w:val="00FD3F75"/>
    <w:rsid w:val="00FD429D"/>
    <w:rsid w:val="00FD4F2B"/>
    <w:rsid w:val="00FD65D3"/>
    <w:rsid w:val="00FD6739"/>
    <w:rsid w:val="00FE1C36"/>
    <w:rsid w:val="00FE1DE5"/>
    <w:rsid w:val="00FE2D41"/>
    <w:rsid w:val="00FE30F5"/>
    <w:rsid w:val="00FE37E4"/>
    <w:rsid w:val="00FE43C5"/>
    <w:rsid w:val="00FE4956"/>
    <w:rsid w:val="00FE4B77"/>
    <w:rsid w:val="00FE6716"/>
    <w:rsid w:val="00FE6F19"/>
    <w:rsid w:val="00FE754E"/>
    <w:rsid w:val="00FE7982"/>
    <w:rsid w:val="00FF0548"/>
    <w:rsid w:val="00FF0592"/>
    <w:rsid w:val="00FF08CA"/>
    <w:rsid w:val="00FF0F10"/>
    <w:rsid w:val="00FF154B"/>
    <w:rsid w:val="00FF1903"/>
    <w:rsid w:val="00FF31AE"/>
    <w:rsid w:val="00FF499B"/>
    <w:rsid w:val="00FF7DDF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A60DC18"/>
  <w15:docId w15:val="{8A43977C-AC01-4AB3-8103-F4E57C3E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0772"/>
  </w:style>
  <w:style w:type="paragraph" w:styleId="Heading1">
    <w:name w:val="heading 1"/>
    <w:basedOn w:val="Normal"/>
    <w:next w:val="Normal"/>
    <w:link w:val="Heading1Char"/>
    <w:uiPriority w:val="9"/>
    <w:qFormat/>
    <w:rsid w:val="00A035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035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5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5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358A"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A0358A"/>
    <w:pPr>
      <w:spacing w:line="240" w:lineRule="auto"/>
    </w:pPr>
    <w:rPr>
      <w:b/>
      <w:bCs/>
      <w:smallCaps/>
      <w:color w:val="1F497D" w:themeColor="text2"/>
    </w:rPr>
  </w:style>
  <w:style w:type="paragraph" w:customStyle="1" w:styleId="ndice">
    <w:name w:val="Índice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A035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ind w:left="720"/>
      <w:jc w:val="both"/>
    </w:pPr>
    <w:rPr>
      <w:rFonts w:ascii="Calibri" w:eastAsia="Times New Roman" w:hAnsi="Calibri" w:cs="Times New Roman"/>
      <w:lang w:eastAsia="en-US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sid w:val="00D25C41"/>
  </w:style>
  <w:style w:type="character" w:styleId="Emphasis">
    <w:name w:val="Emphasis"/>
    <w:basedOn w:val="DefaultParagraphFont"/>
    <w:uiPriority w:val="20"/>
    <w:qFormat/>
    <w:rsid w:val="00A0358A"/>
    <w:rPr>
      <w:i/>
      <w:iCs/>
    </w:rPr>
  </w:style>
  <w:style w:type="table" w:styleId="TableGrid">
    <w:name w:val="Table Grid"/>
    <w:basedOn w:val="Table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CE7CF0"/>
    <w:pPr>
      <w:spacing w:after="120" w:line="480" w:lineRule="auto"/>
    </w:pPr>
    <w:rPr>
      <w:szCs w:val="21"/>
    </w:rPr>
  </w:style>
  <w:style w:type="character" w:customStyle="1" w:styleId="BodyText2Char">
    <w:name w:val="Body Text 2 Char"/>
    <w:link w:val="BodyText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rFonts w:ascii="Times New Roman" w:hAnsi="Times New Roman"/>
      <w:kern w:val="3"/>
    </w:rPr>
  </w:style>
  <w:style w:type="paragraph" w:styleId="BalloonText">
    <w:name w:val="Balloon Text"/>
    <w:basedOn w:val="Normal"/>
    <w:link w:val="BalloonTextChar"/>
    <w:rsid w:val="00A95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A953B5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1150D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semiHidden/>
    <w:unhideWhenUsed/>
    <w:rsid w:val="00C6614C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6614C"/>
    <w:rPr>
      <w:rFonts w:ascii="Liberation Serif" w:eastAsia="SimSun" w:hAnsi="Liberation Serif" w:cs="Mangal"/>
      <w:kern w:val="1"/>
      <w:szCs w:val="18"/>
      <w:lang w:eastAsia="zh-CN" w:bidi="hi-IN"/>
    </w:rPr>
  </w:style>
  <w:style w:type="character" w:styleId="FootnoteReference">
    <w:name w:val="footnote reference"/>
    <w:basedOn w:val="DefaultParagraphFont"/>
    <w:semiHidden/>
    <w:unhideWhenUsed/>
    <w:rsid w:val="00C6614C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E5719C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20B3C"/>
    <w:rPr>
      <w:rFonts w:ascii="Liberation Serif" w:hAnsi="Liberation Serif" w:cs="Mangal"/>
      <w:kern w:val="1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A0358A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A0358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0358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58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58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58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8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8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8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A0358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58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A03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8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358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8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35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358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358A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B325E5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25E5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325E5"/>
    <w:pPr>
      <w:spacing w:after="100"/>
      <w:ind w:left="440"/>
    </w:pPr>
    <w:rPr>
      <w:rFonts w:cs="Times New Roman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6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BD0"/>
    <w:rPr>
      <w:color w:val="666666"/>
    </w:rPr>
  </w:style>
  <w:style w:type="character" w:customStyle="1" w:styleId="mathtext">
    <w:name w:val="mathtext"/>
    <w:basedOn w:val="DefaultParagraphFont"/>
    <w:rsid w:val="00A47D79"/>
  </w:style>
  <w:style w:type="character" w:customStyle="1" w:styleId="mathtextbox">
    <w:name w:val="mathtextbox"/>
    <w:basedOn w:val="DefaultParagraphFont"/>
    <w:rsid w:val="00A4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ricanas-tech/b2w-reviews01/blob/main/B2W-Reviews01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0B41-4566-4680-B321-FFACBDEB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1716</Words>
  <Characters>9784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11478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JAIR</dc:creator>
  <cp:lastModifiedBy>Raphael Chaves</cp:lastModifiedBy>
  <cp:revision>21</cp:revision>
  <cp:lastPrinted>2024-06-10T11:43:00Z</cp:lastPrinted>
  <dcterms:created xsi:type="dcterms:W3CDTF">2025-04-19T11:31:00Z</dcterms:created>
  <dcterms:modified xsi:type="dcterms:W3CDTF">2025-04-20T21:51:00Z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ContentMarkingFooterShapeIds">
    <vt:lpwstr>5a59a694,503629d2,40facca1,3ee95925,4edb222b,a044fe9</vt:lpwstr>
  </property>
  <property fmtid="{D5CDD505-2E9C-101B-9397-08002B2CF9AE}" pid="10" name="ClassificationContentMarkingFooterFontProps">
    <vt:lpwstr>#ff0000,10,Calibri</vt:lpwstr>
  </property>
  <property fmtid="{D5CDD505-2E9C-101B-9397-08002B2CF9AE}" pid="11" name="ClassificationContentMarkingFooterText">
    <vt:lpwstr>Public</vt:lpwstr>
  </property>
  <property fmtid="{D5CDD505-2E9C-101B-9397-08002B2CF9AE}" pid="12" name="MSIP_Label_029374dd-2437-4816-8d63-bf9cc1b578e5_Enabled">
    <vt:lpwstr>true</vt:lpwstr>
  </property>
  <property fmtid="{D5CDD505-2E9C-101B-9397-08002B2CF9AE}" pid="13" name="MSIP_Label_029374dd-2437-4816-8d63-bf9cc1b578e5_SetDate">
    <vt:lpwstr>2024-05-26T21:57:31Z</vt:lpwstr>
  </property>
  <property fmtid="{D5CDD505-2E9C-101B-9397-08002B2CF9AE}" pid="14" name="MSIP_Label_029374dd-2437-4816-8d63-bf9cc1b578e5_Method">
    <vt:lpwstr>Privileged</vt:lpwstr>
  </property>
  <property fmtid="{D5CDD505-2E9C-101B-9397-08002B2CF9AE}" pid="15" name="MSIP_Label_029374dd-2437-4816-8d63-bf9cc1b578e5_Name">
    <vt:lpwstr>Public</vt:lpwstr>
  </property>
  <property fmtid="{D5CDD505-2E9C-101B-9397-08002B2CF9AE}" pid="16" name="MSIP_Label_029374dd-2437-4816-8d63-bf9cc1b578e5_SiteId">
    <vt:lpwstr>39b03722-b836-496a-85ec-850f0957ca6b</vt:lpwstr>
  </property>
  <property fmtid="{D5CDD505-2E9C-101B-9397-08002B2CF9AE}" pid="17" name="MSIP_Label_029374dd-2437-4816-8d63-bf9cc1b578e5_ActionId">
    <vt:lpwstr>33bb921c-1193-4a74-975d-09bd586f4903</vt:lpwstr>
  </property>
  <property fmtid="{D5CDD505-2E9C-101B-9397-08002B2CF9AE}" pid="18" name="MSIP_Label_029374dd-2437-4816-8d63-bf9cc1b578e5_ContentBits">
    <vt:lpwstr>2</vt:lpwstr>
  </property>
</Properties>
</file>